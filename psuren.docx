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6C3C" w:rsidRPr="00C07A78" w:rsidRDefault="001E6C3C">
      <w:pPr>
        <w:rPr>
          <w:rFonts w:asciiTheme="minorHAnsi" w:hAnsiTheme="minorHAnsi" w:cstheme="minorHAnsi"/>
          <w:b/>
          <w:sz w:val="20"/>
          <w:szCs w:val="20"/>
        </w:rPr>
      </w:pPr>
    </w:p>
    <w:p w:rsidR="001E6C3C" w:rsidRPr="00C07A78" w:rsidRDefault="001E6C3C">
      <w:pPr>
        <w:rPr>
          <w:rFonts w:asciiTheme="minorHAnsi" w:eastAsia="Wingdings" w:hAnsiTheme="minorHAnsi" w:cstheme="minorHAnsi"/>
          <w:sz w:val="20"/>
          <w:szCs w:val="20"/>
        </w:rPr>
      </w:pPr>
      <w:r w:rsidRPr="00C07A78">
        <w:rPr>
          <w:rFonts w:asciiTheme="minorHAnsi" w:hAnsiTheme="minorHAnsi" w:cstheme="minorHAnsi"/>
          <w:b/>
          <w:sz w:val="20"/>
          <w:szCs w:val="20"/>
        </w:rPr>
        <w:t xml:space="preserve">Name: </w:t>
      </w:r>
      <w:r w:rsidR="00EE3751">
        <w:rPr>
          <w:rFonts w:asciiTheme="minorHAnsi" w:hAnsiTheme="minorHAnsi" w:cstheme="minorHAnsi"/>
          <w:b/>
          <w:sz w:val="20"/>
          <w:szCs w:val="20"/>
        </w:rPr>
        <w:t>P.</w:t>
      </w:r>
      <w:r w:rsidR="00216620" w:rsidRPr="00C07A78">
        <w:rPr>
          <w:rFonts w:asciiTheme="minorHAnsi" w:hAnsiTheme="minorHAnsi" w:cstheme="minorHAnsi"/>
          <w:b/>
          <w:sz w:val="20"/>
          <w:szCs w:val="20"/>
        </w:rPr>
        <w:t>Surender</w:t>
      </w:r>
    </w:p>
    <w:p w:rsidR="00DE1D6E" w:rsidRPr="00C07A78" w:rsidRDefault="00372C82">
      <w:pPr>
        <w:rPr>
          <w:rFonts w:asciiTheme="minorHAnsi" w:hAnsiTheme="minorHAnsi" w:cstheme="minorHAnsi"/>
          <w:b/>
          <w:bCs/>
          <w:sz w:val="20"/>
          <w:szCs w:val="20"/>
          <w:lang w:val="fr-FR"/>
        </w:rPr>
      </w:pPr>
      <w:hyperlink r:id="rId8" w:history="1">
        <w:r w:rsidR="00AC7030" w:rsidRPr="00D4332D">
          <w:rPr>
            <w:rStyle w:val="Hyperlink"/>
            <w:rFonts w:asciiTheme="minorHAnsi" w:hAnsiTheme="minorHAnsi" w:cstheme="minorHAnsi"/>
            <w:sz w:val="20"/>
            <w:szCs w:val="20"/>
            <w:lang w:val="fr-FR"/>
          </w:rPr>
          <w:t>surenlnx009@gmail.com</w:t>
        </w:r>
      </w:hyperlink>
    </w:p>
    <w:p w:rsidR="001E6C3C" w:rsidRPr="00C07A78" w:rsidRDefault="001E6C3C" w:rsidP="00D75D79">
      <w:pPr>
        <w:pBdr>
          <w:bottom w:val="single" w:sz="8" w:space="1" w:color="000000"/>
        </w:pBdr>
        <w:rPr>
          <w:rFonts w:asciiTheme="minorHAnsi" w:hAnsiTheme="minorHAnsi" w:cstheme="minorHAnsi"/>
          <w:sz w:val="20"/>
          <w:szCs w:val="20"/>
        </w:rPr>
      </w:pPr>
      <w:r w:rsidRPr="00C07A78">
        <w:rPr>
          <w:rStyle w:val="Strong"/>
          <w:rFonts w:asciiTheme="minorHAnsi" w:hAnsiTheme="minorHAnsi" w:cstheme="minorHAnsi"/>
          <w:sz w:val="20"/>
          <w:szCs w:val="20"/>
          <w:lang w:val="fr-FR"/>
        </w:rPr>
        <w:t>+</w:t>
      </w:r>
      <w:r w:rsidR="003D1B30" w:rsidRPr="00C07A78">
        <w:rPr>
          <w:rStyle w:val="Strong"/>
          <w:rFonts w:asciiTheme="minorHAnsi" w:hAnsiTheme="minorHAnsi" w:cstheme="minorHAnsi"/>
          <w:sz w:val="20"/>
          <w:szCs w:val="20"/>
          <w:lang w:val="fr-FR"/>
        </w:rPr>
        <w:t>91-</w:t>
      </w:r>
      <w:r w:rsidR="00634D64" w:rsidRPr="00634D64">
        <w:rPr>
          <w:rStyle w:val="Strong"/>
          <w:rFonts w:asciiTheme="minorHAnsi" w:hAnsiTheme="minorHAnsi" w:cstheme="minorHAnsi"/>
          <w:sz w:val="20"/>
          <w:szCs w:val="20"/>
          <w:lang w:val="fr-FR"/>
        </w:rPr>
        <w:t>9902639967</w:t>
      </w:r>
    </w:p>
    <w:p w:rsidR="001E6C3C" w:rsidRPr="00C07A78" w:rsidRDefault="001E6C3C" w:rsidP="00D80DC4">
      <w:pPr>
        <w:ind w:right="360"/>
        <w:rPr>
          <w:rFonts w:asciiTheme="minorHAnsi" w:hAnsiTheme="minorHAnsi" w:cstheme="minorHAnsi"/>
          <w:sz w:val="20"/>
          <w:szCs w:val="20"/>
        </w:rPr>
      </w:pPr>
    </w:p>
    <w:tbl>
      <w:tblPr>
        <w:tblW w:w="10588" w:type="dxa"/>
        <w:tblInd w:w="-5" w:type="dxa"/>
        <w:tblLayout w:type="fixed"/>
        <w:tblLook w:val="0000"/>
      </w:tblPr>
      <w:tblGrid>
        <w:gridCol w:w="10588"/>
      </w:tblGrid>
      <w:tr w:rsidR="001E6C3C" w:rsidRPr="00C07A78" w:rsidTr="00B407F6">
        <w:tc>
          <w:tcPr>
            <w:tcW w:w="10588" w:type="dxa"/>
            <w:tcBorders>
              <w:top w:val="single" w:sz="4" w:space="0" w:color="000000"/>
              <w:left w:val="single" w:sz="4" w:space="0" w:color="000000"/>
              <w:bottom w:val="single" w:sz="4" w:space="0" w:color="000000"/>
              <w:right w:val="single" w:sz="4" w:space="0" w:color="000000"/>
            </w:tcBorders>
            <w:shd w:val="clear" w:color="auto" w:fill="D9D9D9"/>
          </w:tcPr>
          <w:p w:rsidR="001E6C3C" w:rsidRPr="00C07A78" w:rsidRDefault="001E6C3C">
            <w:pPr>
              <w:snapToGrid w:val="0"/>
              <w:ind w:right="360"/>
              <w:rPr>
                <w:rFonts w:asciiTheme="minorHAnsi" w:hAnsiTheme="minorHAnsi" w:cstheme="minorHAnsi"/>
                <w:sz w:val="20"/>
                <w:szCs w:val="20"/>
              </w:rPr>
            </w:pPr>
            <w:r w:rsidRPr="00C07A78">
              <w:rPr>
                <w:rFonts w:asciiTheme="minorHAnsi" w:hAnsiTheme="minorHAnsi" w:cstheme="minorHAnsi"/>
                <w:b/>
                <w:sz w:val="20"/>
                <w:szCs w:val="20"/>
              </w:rPr>
              <w:t>Experience</w:t>
            </w:r>
          </w:p>
        </w:tc>
      </w:tr>
    </w:tbl>
    <w:p w:rsidR="001E6C3C" w:rsidRPr="00C07A78" w:rsidRDefault="001E6C3C" w:rsidP="00D80DC4">
      <w:pPr>
        <w:ind w:right="360"/>
        <w:rPr>
          <w:rFonts w:asciiTheme="minorHAnsi" w:hAnsiTheme="minorHAnsi" w:cstheme="minorHAnsi"/>
          <w:sz w:val="20"/>
          <w:szCs w:val="20"/>
        </w:rPr>
      </w:pPr>
    </w:p>
    <w:p w:rsidR="001E6C3C" w:rsidRDefault="001E6C3C" w:rsidP="001F58E4">
      <w:pPr>
        <w:pStyle w:val="ListParagraph"/>
        <w:rPr>
          <w:rFonts w:asciiTheme="minorHAnsi" w:hAnsiTheme="minorHAnsi" w:cstheme="minorHAnsi"/>
          <w:bCs/>
          <w:sz w:val="20"/>
          <w:szCs w:val="20"/>
        </w:rPr>
      </w:pPr>
      <w:r w:rsidRPr="001F58E4">
        <w:rPr>
          <w:rFonts w:asciiTheme="minorHAnsi" w:hAnsiTheme="minorHAnsi" w:cstheme="minorHAnsi"/>
          <w:sz w:val="20"/>
          <w:szCs w:val="20"/>
        </w:rPr>
        <w:t xml:space="preserve">Having </w:t>
      </w:r>
      <w:r w:rsidR="00D80DC4" w:rsidRPr="001F58E4">
        <w:rPr>
          <w:rFonts w:asciiTheme="minorHAnsi" w:hAnsiTheme="minorHAnsi" w:cstheme="minorHAnsi"/>
          <w:b/>
          <w:sz w:val="20"/>
          <w:szCs w:val="20"/>
        </w:rPr>
        <w:t>7+</w:t>
      </w:r>
      <w:r w:rsidRPr="001F58E4">
        <w:rPr>
          <w:rFonts w:asciiTheme="minorHAnsi" w:hAnsiTheme="minorHAnsi" w:cstheme="minorHAnsi"/>
          <w:b/>
          <w:sz w:val="20"/>
          <w:szCs w:val="20"/>
        </w:rPr>
        <w:t xml:space="preserve"> years</w:t>
      </w:r>
      <w:r w:rsidRPr="001F58E4">
        <w:rPr>
          <w:rFonts w:asciiTheme="minorHAnsi" w:hAnsiTheme="minorHAnsi" w:cstheme="minorHAnsi"/>
          <w:sz w:val="20"/>
          <w:szCs w:val="20"/>
        </w:rPr>
        <w:t xml:space="preserve"> of IT experience in the field of</w:t>
      </w:r>
      <w:r w:rsidR="0069670F">
        <w:rPr>
          <w:rFonts w:asciiTheme="minorHAnsi" w:hAnsiTheme="minorHAnsi" w:cstheme="minorHAnsi"/>
          <w:sz w:val="20"/>
          <w:szCs w:val="20"/>
        </w:rPr>
        <w:t xml:space="preserve"> </w:t>
      </w:r>
      <w:r w:rsidRPr="001F58E4">
        <w:rPr>
          <w:rFonts w:asciiTheme="minorHAnsi" w:hAnsiTheme="minorHAnsi" w:cstheme="minorHAnsi"/>
          <w:b/>
          <w:sz w:val="20"/>
          <w:szCs w:val="20"/>
        </w:rPr>
        <w:t>Linux</w:t>
      </w:r>
      <w:r w:rsidR="002B0756" w:rsidRPr="001F58E4">
        <w:rPr>
          <w:rFonts w:asciiTheme="minorHAnsi" w:hAnsiTheme="minorHAnsi" w:cstheme="minorHAnsi"/>
          <w:sz w:val="20"/>
          <w:szCs w:val="20"/>
        </w:rPr>
        <w:t xml:space="preserve"> S</w:t>
      </w:r>
      <w:r w:rsidR="007007EB" w:rsidRPr="001F58E4">
        <w:rPr>
          <w:rFonts w:asciiTheme="minorHAnsi" w:hAnsiTheme="minorHAnsi" w:cstheme="minorHAnsi"/>
          <w:sz w:val="20"/>
          <w:szCs w:val="20"/>
        </w:rPr>
        <w:t>ervers Administration,</w:t>
      </w:r>
      <w:r w:rsidR="00CF13BF">
        <w:rPr>
          <w:rFonts w:asciiTheme="minorHAnsi" w:hAnsiTheme="minorHAnsi" w:cstheme="minorHAnsi"/>
          <w:sz w:val="20"/>
          <w:szCs w:val="20"/>
        </w:rPr>
        <w:t xml:space="preserve"> </w:t>
      </w:r>
      <w:r w:rsidR="00CF43B1" w:rsidRPr="001F58E4">
        <w:rPr>
          <w:rFonts w:asciiTheme="minorHAnsi" w:hAnsiTheme="minorHAnsi" w:cstheme="minorHAnsi"/>
          <w:b/>
          <w:sz w:val="20"/>
          <w:szCs w:val="20"/>
        </w:rPr>
        <w:t>HPC</w:t>
      </w:r>
      <w:r w:rsidR="00CF13BF">
        <w:rPr>
          <w:rFonts w:asciiTheme="minorHAnsi" w:hAnsiTheme="minorHAnsi" w:cstheme="minorHAnsi"/>
          <w:b/>
          <w:sz w:val="20"/>
          <w:szCs w:val="20"/>
        </w:rPr>
        <w:t xml:space="preserve"> </w:t>
      </w:r>
      <w:r w:rsidR="00CF43B1" w:rsidRPr="001F58E4">
        <w:rPr>
          <w:rFonts w:asciiTheme="minorHAnsi" w:hAnsiTheme="minorHAnsi" w:cstheme="minorHAnsi"/>
          <w:b/>
          <w:sz w:val="20"/>
          <w:szCs w:val="20"/>
        </w:rPr>
        <w:t xml:space="preserve">(High Performance Computing), </w:t>
      </w:r>
      <w:r w:rsidR="007007EB" w:rsidRPr="001F58E4">
        <w:rPr>
          <w:rFonts w:asciiTheme="minorHAnsi" w:hAnsiTheme="minorHAnsi" w:cstheme="minorHAnsi"/>
          <w:b/>
          <w:sz w:val="20"/>
          <w:szCs w:val="20"/>
        </w:rPr>
        <w:t>VMware</w:t>
      </w:r>
      <w:r w:rsidR="00CF13BF">
        <w:rPr>
          <w:rFonts w:asciiTheme="minorHAnsi" w:hAnsiTheme="minorHAnsi" w:cstheme="minorHAnsi"/>
          <w:b/>
          <w:sz w:val="20"/>
          <w:szCs w:val="20"/>
        </w:rPr>
        <w:t xml:space="preserve"> </w:t>
      </w:r>
      <w:r w:rsidR="007007EB" w:rsidRPr="001F58E4">
        <w:rPr>
          <w:rFonts w:asciiTheme="minorHAnsi" w:hAnsiTheme="minorHAnsi" w:cstheme="minorHAnsi"/>
          <w:sz w:val="20"/>
          <w:szCs w:val="20"/>
        </w:rPr>
        <w:t xml:space="preserve">ESXi 5.x, 6.x and </w:t>
      </w:r>
      <w:r w:rsidR="00613F8E" w:rsidRPr="001F58E4">
        <w:rPr>
          <w:rFonts w:asciiTheme="minorHAnsi" w:hAnsiTheme="minorHAnsi" w:cstheme="minorHAnsi"/>
          <w:sz w:val="20"/>
          <w:szCs w:val="20"/>
        </w:rPr>
        <w:t>vSphere</w:t>
      </w:r>
      <w:r w:rsidR="007007EB" w:rsidRPr="001F58E4">
        <w:rPr>
          <w:rFonts w:asciiTheme="minorHAnsi" w:hAnsiTheme="minorHAnsi" w:cstheme="minorHAnsi"/>
          <w:sz w:val="20"/>
          <w:szCs w:val="20"/>
        </w:rPr>
        <w:t xml:space="preserve"> 5.x, 6.x, </w:t>
      </w:r>
      <w:r w:rsidR="000A50C4" w:rsidRPr="000A50C4">
        <w:rPr>
          <w:rFonts w:asciiTheme="minorHAnsi" w:hAnsiTheme="minorHAnsi" w:cstheme="minorHAnsi"/>
          <w:b/>
          <w:sz w:val="20"/>
          <w:szCs w:val="20"/>
        </w:rPr>
        <w:t>SAN&amp;NAS</w:t>
      </w:r>
      <w:r w:rsidR="000A50C4">
        <w:rPr>
          <w:rFonts w:asciiTheme="minorHAnsi" w:hAnsiTheme="minorHAnsi" w:cstheme="minorHAnsi"/>
          <w:sz w:val="20"/>
          <w:szCs w:val="20"/>
        </w:rPr>
        <w:t xml:space="preserve"> Storage and </w:t>
      </w:r>
      <w:r w:rsidR="000A50C4" w:rsidRPr="000A50C4">
        <w:rPr>
          <w:rFonts w:asciiTheme="minorHAnsi" w:hAnsiTheme="minorHAnsi" w:cstheme="minorHAnsi"/>
          <w:b/>
          <w:sz w:val="20"/>
          <w:szCs w:val="20"/>
        </w:rPr>
        <w:t>Backup</w:t>
      </w:r>
      <w:r w:rsidR="00CF13BF">
        <w:rPr>
          <w:rFonts w:asciiTheme="minorHAnsi" w:hAnsiTheme="minorHAnsi" w:cstheme="minorHAnsi"/>
          <w:b/>
          <w:sz w:val="20"/>
          <w:szCs w:val="20"/>
        </w:rPr>
        <w:t xml:space="preserve"> </w:t>
      </w:r>
      <w:r w:rsidRPr="001F58E4">
        <w:rPr>
          <w:rFonts w:asciiTheme="minorHAnsi" w:hAnsiTheme="minorHAnsi" w:cstheme="minorHAnsi"/>
          <w:sz w:val="20"/>
          <w:szCs w:val="20"/>
        </w:rPr>
        <w:t>Administration wher</w:t>
      </w:r>
      <w:r w:rsidR="006319AD" w:rsidRPr="001F58E4">
        <w:rPr>
          <w:rFonts w:asciiTheme="minorHAnsi" w:hAnsiTheme="minorHAnsi" w:cstheme="minorHAnsi"/>
          <w:sz w:val="20"/>
          <w:szCs w:val="20"/>
        </w:rPr>
        <w:t xml:space="preserve">e </w:t>
      </w:r>
      <w:r w:rsidR="00613F8E" w:rsidRPr="001F58E4">
        <w:rPr>
          <w:rFonts w:asciiTheme="minorHAnsi" w:hAnsiTheme="minorHAnsi" w:cstheme="minorHAnsi"/>
          <w:sz w:val="20"/>
          <w:szCs w:val="20"/>
        </w:rPr>
        <w:t>installing, configuring</w:t>
      </w:r>
      <w:r w:rsidRPr="001F58E4">
        <w:rPr>
          <w:rFonts w:asciiTheme="minorHAnsi" w:hAnsiTheme="minorHAnsi" w:cstheme="minorHAnsi"/>
          <w:sz w:val="20"/>
          <w:szCs w:val="20"/>
        </w:rPr>
        <w:t xml:space="preserve">, administering, and troubleshooting are involved </w:t>
      </w:r>
      <w:r w:rsidR="00D80DC4" w:rsidRPr="001F58E4">
        <w:rPr>
          <w:rFonts w:asciiTheme="minorHAnsi" w:hAnsiTheme="minorHAnsi" w:cstheme="minorHAnsi"/>
          <w:bCs/>
          <w:sz w:val="20"/>
          <w:szCs w:val="20"/>
        </w:rPr>
        <w:t xml:space="preserve">in an Enterprise </w:t>
      </w:r>
      <w:r w:rsidR="0077485B">
        <w:rPr>
          <w:rFonts w:asciiTheme="minorHAnsi" w:hAnsiTheme="minorHAnsi" w:cstheme="minorHAnsi"/>
          <w:bCs/>
          <w:sz w:val="20"/>
          <w:szCs w:val="20"/>
        </w:rPr>
        <w:t>level.</w:t>
      </w:r>
    </w:p>
    <w:p w:rsidR="001E6C3C" w:rsidRPr="00C07A78" w:rsidRDefault="00BF0491" w:rsidP="00D75D79">
      <w:pPr>
        <w:pStyle w:val="ListParagraph"/>
        <w:rPr>
          <w:rFonts w:asciiTheme="minorHAnsi" w:hAnsiTheme="minorHAnsi" w:cstheme="minorHAnsi"/>
          <w:sz w:val="20"/>
          <w:szCs w:val="20"/>
        </w:rPr>
      </w:pPr>
      <w:r>
        <w:rPr>
          <w:rFonts w:asciiTheme="minorHAnsi" w:hAnsiTheme="minorHAnsi" w:cstheme="minorHAnsi"/>
          <w:bCs/>
          <w:sz w:val="20"/>
          <w:szCs w:val="20"/>
        </w:rPr>
        <w:t xml:space="preserve">Hands on experience in implementing </w:t>
      </w:r>
      <w:r w:rsidR="00B407F6">
        <w:rPr>
          <w:rFonts w:asciiTheme="minorHAnsi" w:hAnsiTheme="minorHAnsi" w:cstheme="minorHAnsi"/>
          <w:bCs/>
          <w:sz w:val="20"/>
          <w:szCs w:val="20"/>
        </w:rPr>
        <w:t>Disaster Recovery on</w:t>
      </w:r>
      <w:r w:rsidR="00CF13BF">
        <w:rPr>
          <w:rFonts w:asciiTheme="minorHAnsi" w:hAnsiTheme="minorHAnsi" w:cstheme="minorHAnsi"/>
          <w:bCs/>
          <w:sz w:val="20"/>
          <w:szCs w:val="20"/>
        </w:rPr>
        <w:t xml:space="preserve"> </w:t>
      </w:r>
      <w:r w:rsidRPr="00BF0491">
        <w:rPr>
          <w:rFonts w:asciiTheme="minorHAnsi" w:hAnsiTheme="minorHAnsi" w:cstheme="minorHAnsi"/>
          <w:b/>
          <w:bCs/>
          <w:sz w:val="20"/>
          <w:szCs w:val="20"/>
        </w:rPr>
        <w:t xml:space="preserve">Storage </w:t>
      </w:r>
      <w:r w:rsidRPr="00BF0491">
        <w:rPr>
          <w:rFonts w:asciiTheme="minorHAnsi" w:hAnsiTheme="minorHAnsi" w:cstheme="minorHAnsi"/>
          <w:bCs/>
          <w:sz w:val="20"/>
          <w:szCs w:val="20"/>
        </w:rPr>
        <w:t>and</w:t>
      </w:r>
      <w:r w:rsidRPr="00BF0491">
        <w:rPr>
          <w:rFonts w:asciiTheme="minorHAnsi" w:hAnsiTheme="minorHAnsi" w:cstheme="minorHAnsi"/>
          <w:b/>
          <w:bCs/>
          <w:sz w:val="20"/>
          <w:szCs w:val="20"/>
        </w:rPr>
        <w:t xml:space="preserve"> Replica</w:t>
      </w:r>
      <w:r w:rsidR="00C53BA5">
        <w:rPr>
          <w:rFonts w:asciiTheme="minorHAnsi" w:hAnsiTheme="minorHAnsi" w:cstheme="minorHAnsi"/>
          <w:b/>
          <w:bCs/>
          <w:sz w:val="20"/>
          <w:szCs w:val="20"/>
        </w:rPr>
        <w:t>tion</w:t>
      </w:r>
      <w:r w:rsidR="00CF13BF">
        <w:rPr>
          <w:rFonts w:asciiTheme="minorHAnsi" w:hAnsiTheme="minorHAnsi" w:cstheme="minorHAnsi"/>
          <w:b/>
          <w:bCs/>
          <w:sz w:val="20"/>
          <w:szCs w:val="20"/>
        </w:rPr>
        <w:t xml:space="preserve"> </w:t>
      </w:r>
      <w:r w:rsidRPr="00BF0491">
        <w:rPr>
          <w:rFonts w:asciiTheme="minorHAnsi" w:hAnsiTheme="minorHAnsi" w:cstheme="minorHAnsi"/>
          <w:bCs/>
          <w:sz w:val="20"/>
          <w:szCs w:val="20"/>
        </w:rPr>
        <w:t>implementation in virtualization</w:t>
      </w:r>
      <w:r w:rsidR="00CF13BF">
        <w:rPr>
          <w:rFonts w:asciiTheme="minorHAnsi" w:hAnsiTheme="minorHAnsi" w:cstheme="minorHAnsi"/>
          <w:bCs/>
          <w:sz w:val="20"/>
          <w:szCs w:val="20"/>
        </w:rPr>
        <w:t xml:space="preserve"> </w:t>
      </w:r>
      <w:r w:rsidRPr="00BF0491">
        <w:rPr>
          <w:rFonts w:asciiTheme="minorHAnsi" w:hAnsiTheme="minorHAnsi" w:cstheme="minorHAnsi"/>
          <w:bCs/>
          <w:sz w:val="20"/>
          <w:szCs w:val="20"/>
        </w:rPr>
        <w:t>platform</w:t>
      </w:r>
      <w:r>
        <w:rPr>
          <w:rFonts w:asciiTheme="minorHAnsi" w:hAnsiTheme="minorHAnsi" w:cstheme="minorHAnsi"/>
          <w:b/>
          <w:bCs/>
          <w:sz w:val="20"/>
          <w:szCs w:val="20"/>
        </w:rPr>
        <w:t xml:space="preserve"> Hyper-V, VMware</w:t>
      </w:r>
    </w:p>
    <w:tbl>
      <w:tblPr>
        <w:tblW w:w="10588" w:type="dxa"/>
        <w:tblInd w:w="-5" w:type="dxa"/>
        <w:tblLayout w:type="fixed"/>
        <w:tblLook w:val="0000"/>
      </w:tblPr>
      <w:tblGrid>
        <w:gridCol w:w="10588"/>
      </w:tblGrid>
      <w:tr w:rsidR="001E6C3C" w:rsidRPr="00C07A78" w:rsidTr="00B407F6">
        <w:tc>
          <w:tcPr>
            <w:tcW w:w="10588" w:type="dxa"/>
            <w:tcBorders>
              <w:top w:val="single" w:sz="4" w:space="0" w:color="000000"/>
              <w:left w:val="single" w:sz="4" w:space="0" w:color="000000"/>
              <w:bottom w:val="single" w:sz="4" w:space="0" w:color="000000"/>
              <w:right w:val="single" w:sz="4" w:space="0" w:color="000000"/>
            </w:tcBorders>
            <w:shd w:val="clear" w:color="auto" w:fill="D9D9D9"/>
          </w:tcPr>
          <w:p w:rsidR="001E6C3C" w:rsidRPr="00C07A78" w:rsidRDefault="001E6C3C">
            <w:pPr>
              <w:snapToGrid w:val="0"/>
              <w:ind w:right="360"/>
              <w:rPr>
                <w:rFonts w:asciiTheme="minorHAnsi" w:hAnsiTheme="minorHAnsi" w:cstheme="minorHAnsi"/>
                <w:sz w:val="20"/>
                <w:szCs w:val="20"/>
              </w:rPr>
            </w:pPr>
            <w:r w:rsidRPr="00C07A78">
              <w:rPr>
                <w:rFonts w:asciiTheme="minorHAnsi" w:hAnsiTheme="minorHAnsi" w:cstheme="minorHAnsi"/>
                <w:b/>
                <w:sz w:val="20"/>
                <w:szCs w:val="20"/>
              </w:rPr>
              <w:t>Synopsis</w:t>
            </w:r>
          </w:p>
        </w:tc>
      </w:tr>
    </w:tbl>
    <w:p w:rsidR="00D75D79" w:rsidRDefault="00D75D79" w:rsidP="00D75D79">
      <w:pPr>
        <w:pStyle w:val="Heading5Arial"/>
        <w:numPr>
          <w:ilvl w:val="0"/>
          <w:numId w:val="0"/>
        </w:numPr>
        <w:spacing w:line="276" w:lineRule="auto"/>
        <w:rPr>
          <w:rFonts w:asciiTheme="minorHAnsi" w:hAnsiTheme="minorHAnsi" w:cstheme="minorHAnsi"/>
          <w:sz w:val="20"/>
          <w:szCs w:val="20"/>
        </w:rPr>
      </w:pPr>
    </w:p>
    <w:p w:rsidR="001E6C3C" w:rsidRPr="00C07A78" w:rsidRDefault="001E6C3C">
      <w:pPr>
        <w:pStyle w:val="Heading5Arial"/>
        <w:numPr>
          <w:ilvl w:val="0"/>
          <w:numId w:val="6"/>
        </w:numPr>
        <w:spacing w:line="276" w:lineRule="auto"/>
        <w:rPr>
          <w:rFonts w:asciiTheme="minorHAnsi" w:hAnsiTheme="minorHAnsi" w:cstheme="minorHAnsi"/>
          <w:sz w:val="20"/>
          <w:szCs w:val="20"/>
        </w:rPr>
      </w:pPr>
      <w:r w:rsidRPr="00C07A78">
        <w:rPr>
          <w:rFonts w:asciiTheme="minorHAnsi" w:hAnsiTheme="minorHAnsi" w:cstheme="minorHAnsi"/>
          <w:sz w:val="20"/>
          <w:szCs w:val="20"/>
        </w:rPr>
        <w:t xml:space="preserve">Installation &amp; Configuration of Red Hat Enterprise Linux 6 </w:t>
      </w:r>
      <w:r w:rsidR="00600606">
        <w:rPr>
          <w:rFonts w:asciiTheme="minorHAnsi" w:hAnsiTheme="minorHAnsi" w:cstheme="minorHAnsi"/>
          <w:sz w:val="20"/>
          <w:szCs w:val="20"/>
        </w:rPr>
        <w:t>S</w:t>
      </w:r>
      <w:r w:rsidRPr="00C07A78">
        <w:rPr>
          <w:rFonts w:asciiTheme="minorHAnsi" w:hAnsiTheme="minorHAnsi" w:cstheme="minorHAnsi"/>
          <w:sz w:val="20"/>
          <w:szCs w:val="20"/>
        </w:rPr>
        <w:t>erver.</w:t>
      </w:r>
    </w:p>
    <w:p w:rsidR="001E6C3C" w:rsidRPr="00C07A78" w:rsidRDefault="001E6C3C">
      <w:pPr>
        <w:numPr>
          <w:ilvl w:val="0"/>
          <w:numId w:val="6"/>
        </w:numPr>
        <w:spacing w:line="276" w:lineRule="auto"/>
        <w:ind w:right="120"/>
        <w:rPr>
          <w:rFonts w:asciiTheme="minorHAnsi" w:hAnsiTheme="minorHAnsi" w:cstheme="minorHAnsi"/>
          <w:color w:val="000000"/>
          <w:sz w:val="20"/>
          <w:szCs w:val="20"/>
          <w:shd w:val="clear" w:color="auto" w:fill="FFFFFF"/>
        </w:rPr>
      </w:pPr>
      <w:r w:rsidRPr="00C07A78">
        <w:rPr>
          <w:rFonts w:asciiTheme="minorHAnsi" w:hAnsiTheme="minorHAnsi" w:cstheme="minorHAnsi"/>
          <w:sz w:val="20"/>
          <w:szCs w:val="20"/>
        </w:rPr>
        <w:t xml:space="preserve">Installation of </w:t>
      </w:r>
      <w:r w:rsidR="001971F5">
        <w:rPr>
          <w:rFonts w:asciiTheme="minorHAnsi" w:hAnsiTheme="minorHAnsi" w:cstheme="minorHAnsi"/>
          <w:sz w:val="20"/>
          <w:szCs w:val="20"/>
        </w:rPr>
        <w:t>VMware ESXi5.5, 6.x</w:t>
      </w:r>
      <w:r w:rsidRPr="00C07A78">
        <w:rPr>
          <w:rFonts w:asciiTheme="minorHAnsi" w:hAnsiTheme="minorHAnsi" w:cstheme="minorHAnsi"/>
          <w:sz w:val="20"/>
          <w:szCs w:val="20"/>
        </w:rPr>
        <w:t xml:space="preserve"> and vSphere</w:t>
      </w:r>
      <w:r w:rsidR="001971F5">
        <w:rPr>
          <w:rFonts w:asciiTheme="minorHAnsi" w:hAnsiTheme="minorHAnsi" w:cstheme="minorHAnsi"/>
          <w:sz w:val="20"/>
          <w:szCs w:val="20"/>
        </w:rPr>
        <w:t xml:space="preserve"> 5.x, 6.x</w:t>
      </w:r>
    </w:p>
    <w:p w:rsidR="001E6C3C" w:rsidRPr="00C07A78" w:rsidRDefault="001E6C3C">
      <w:pPr>
        <w:numPr>
          <w:ilvl w:val="0"/>
          <w:numId w:val="6"/>
        </w:numPr>
        <w:spacing w:line="276" w:lineRule="auto"/>
        <w:ind w:right="120"/>
        <w:rPr>
          <w:rFonts w:asciiTheme="minorHAnsi" w:hAnsiTheme="minorHAnsi" w:cstheme="minorHAnsi"/>
          <w:color w:val="000000"/>
          <w:sz w:val="20"/>
          <w:szCs w:val="20"/>
          <w:shd w:val="clear" w:color="auto" w:fill="FFFFFF"/>
        </w:rPr>
      </w:pPr>
      <w:r w:rsidRPr="00C07A78">
        <w:rPr>
          <w:rFonts w:asciiTheme="minorHAnsi" w:hAnsiTheme="minorHAnsi" w:cstheme="minorHAnsi"/>
          <w:color w:val="000000"/>
          <w:sz w:val="20"/>
          <w:szCs w:val="20"/>
          <w:shd w:val="clear" w:color="auto" w:fill="FFFFFF"/>
        </w:rPr>
        <w:t>Creating and Managing Virtual Machines and Templates</w:t>
      </w:r>
    </w:p>
    <w:p w:rsidR="001E6C3C" w:rsidRPr="00C07A78" w:rsidRDefault="001E6C3C">
      <w:pPr>
        <w:numPr>
          <w:ilvl w:val="0"/>
          <w:numId w:val="6"/>
        </w:numPr>
        <w:spacing w:line="276" w:lineRule="auto"/>
        <w:ind w:right="120"/>
        <w:rPr>
          <w:rFonts w:asciiTheme="minorHAnsi" w:hAnsiTheme="minorHAnsi" w:cstheme="minorHAnsi"/>
          <w:color w:val="000000"/>
          <w:sz w:val="20"/>
          <w:szCs w:val="20"/>
          <w:shd w:val="clear" w:color="auto" w:fill="FFFFFF"/>
        </w:rPr>
      </w:pPr>
      <w:r w:rsidRPr="00C07A78">
        <w:rPr>
          <w:rFonts w:asciiTheme="minorHAnsi" w:hAnsiTheme="minorHAnsi" w:cstheme="minorHAnsi"/>
          <w:color w:val="000000"/>
          <w:sz w:val="20"/>
          <w:szCs w:val="20"/>
          <w:shd w:val="clear" w:color="auto" w:fill="FFFFFF"/>
        </w:rPr>
        <w:t>Creating Clusters for High Availability (HA) and Distributive Resource Scheduling (DRS)</w:t>
      </w:r>
    </w:p>
    <w:p w:rsidR="009B4A9D" w:rsidRPr="009B4A9D" w:rsidRDefault="001E6C3C" w:rsidP="009B4A9D">
      <w:pPr>
        <w:pStyle w:val="Heading5Arial"/>
        <w:numPr>
          <w:ilvl w:val="0"/>
          <w:numId w:val="2"/>
        </w:numPr>
        <w:spacing w:line="276" w:lineRule="auto"/>
        <w:rPr>
          <w:rFonts w:asciiTheme="minorHAnsi" w:hAnsiTheme="minorHAnsi" w:cstheme="minorHAnsi"/>
          <w:sz w:val="20"/>
          <w:szCs w:val="20"/>
        </w:rPr>
      </w:pPr>
      <w:r w:rsidRPr="00C07A78">
        <w:rPr>
          <w:rFonts w:asciiTheme="minorHAnsi" w:hAnsiTheme="minorHAnsi" w:cstheme="minorHAnsi"/>
          <w:sz w:val="20"/>
          <w:szCs w:val="20"/>
        </w:rPr>
        <w:t>Package Management using RPM &amp; YUM.</w:t>
      </w:r>
    </w:p>
    <w:p w:rsidR="001E6C3C" w:rsidRPr="00C07A78" w:rsidRDefault="001E6C3C">
      <w:pPr>
        <w:pStyle w:val="Heading5Arial"/>
        <w:numPr>
          <w:ilvl w:val="0"/>
          <w:numId w:val="2"/>
        </w:numPr>
        <w:spacing w:line="276" w:lineRule="auto"/>
        <w:rPr>
          <w:rFonts w:asciiTheme="minorHAnsi" w:hAnsiTheme="minorHAnsi" w:cstheme="minorHAnsi"/>
          <w:sz w:val="20"/>
          <w:szCs w:val="20"/>
        </w:rPr>
      </w:pPr>
      <w:r w:rsidRPr="00C07A78">
        <w:rPr>
          <w:rFonts w:asciiTheme="minorHAnsi" w:hAnsiTheme="minorHAnsi" w:cstheme="minorHAnsi"/>
          <w:sz w:val="20"/>
          <w:szCs w:val="20"/>
        </w:rPr>
        <w:t>Disk Management</w:t>
      </w:r>
      <w:r w:rsidR="00DA4E4F" w:rsidRPr="00C07A78">
        <w:rPr>
          <w:rFonts w:asciiTheme="minorHAnsi" w:hAnsiTheme="minorHAnsi" w:cstheme="minorHAnsi"/>
          <w:sz w:val="20"/>
          <w:szCs w:val="20"/>
        </w:rPr>
        <w:t>: Partitioning tool like fdisk</w:t>
      </w:r>
      <w:r w:rsidR="00223740">
        <w:rPr>
          <w:rFonts w:asciiTheme="minorHAnsi" w:hAnsiTheme="minorHAnsi" w:cstheme="minorHAnsi"/>
          <w:sz w:val="20"/>
          <w:szCs w:val="20"/>
        </w:rPr>
        <w:t>, parted</w:t>
      </w:r>
    </w:p>
    <w:p w:rsidR="001E6C3C" w:rsidRPr="00C07A78" w:rsidRDefault="001E6C3C">
      <w:pPr>
        <w:pStyle w:val="Heading5Arial"/>
        <w:numPr>
          <w:ilvl w:val="0"/>
          <w:numId w:val="2"/>
        </w:numPr>
        <w:spacing w:line="276" w:lineRule="auto"/>
        <w:rPr>
          <w:rFonts w:asciiTheme="minorHAnsi" w:hAnsiTheme="minorHAnsi" w:cstheme="minorHAnsi"/>
          <w:sz w:val="20"/>
          <w:szCs w:val="20"/>
        </w:rPr>
      </w:pPr>
      <w:r w:rsidRPr="00C07A78">
        <w:rPr>
          <w:rFonts w:asciiTheme="minorHAnsi" w:hAnsiTheme="minorHAnsi" w:cstheme="minorHAnsi"/>
          <w:sz w:val="20"/>
          <w:szCs w:val="20"/>
        </w:rPr>
        <w:t>File System Management: ext2, ext</w:t>
      </w:r>
      <w:r w:rsidR="009A7F7B" w:rsidRPr="00C07A78">
        <w:rPr>
          <w:rFonts w:asciiTheme="minorHAnsi" w:hAnsiTheme="minorHAnsi" w:cstheme="minorHAnsi"/>
          <w:sz w:val="20"/>
          <w:szCs w:val="20"/>
        </w:rPr>
        <w:t>3</w:t>
      </w:r>
      <w:r w:rsidRPr="00C07A78">
        <w:rPr>
          <w:rFonts w:asciiTheme="minorHAnsi" w:hAnsiTheme="minorHAnsi" w:cstheme="minorHAnsi"/>
          <w:sz w:val="20"/>
          <w:szCs w:val="20"/>
        </w:rPr>
        <w:t xml:space="preserve">, </w:t>
      </w:r>
      <w:r w:rsidR="00DA4E4F" w:rsidRPr="00C07A78">
        <w:rPr>
          <w:rFonts w:asciiTheme="minorHAnsi" w:hAnsiTheme="minorHAnsi" w:cstheme="minorHAnsi"/>
          <w:sz w:val="20"/>
          <w:szCs w:val="20"/>
        </w:rPr>
        <w:t>ext4,</w:t>
      </w:r>
      <w:r w:rsidR="002064FC" w:rsidRPr="00C07A78">
        <w:rPr>
          <w:rFonts w:asciiTheme="minorHAnsi" w:hAnsiTheme="minorHAnsi" w:cstheme="minorHAnsi"/>
          <w:sz w:val="20"/>
          <w:szCs w:val="20"/>
        </w:rPr>
        <w:t>xfs,Lustre</w:t>
      </w:r>
    </w:p>
    <w:p w:rsidR="001E6C3C" w:rsidRPr="00C07A78" w:rsidRDefault="001E6C3C">
      <w:pPr>
        <w:pStyle w:val="Heading5Arial"/>
        <w:numPr>
          <w:ilvl w:val="0"/>
          <w:numId w:val="2"/>
        </w:numPr>
        <w:spacing w:line="276" w:lineRule="auto"/>
        <w:rPr>
          <w:rFonts w:asciiTheme="minorHAnsi" w:hAnsiTheme="minorHAnsi" w:cstheme="minorHAnsi"/>
          <w:sz w:val="20"/>
          <w:szCs w:val="20"/>
        </w:rPr>
      </w:pPr>
      <w:r w:rsidRPr="00C07A78">
        <w:rPr>
          <w:rFonts w:asciiTheme="minorHAnsi" w:hAnsiTheme="minorHAnsi" w:cstheme="minorHAnsi"/>
          <w:sz w:val="20"/>
          <w:szCs w:val="20"/>
        </w:rPr>
        <w:t xml:space="preserve">Managing </w:t>
      </w:r>
      <w:r w:rsidR="00900980" w:rsidRPr="00C07A78">
        <w:rPr>
          <w:rFonts w:asciiTheme="minorHAnsi" w:hAnsiTheme="minorHAnsi" w:cstheme="minorHAnsi"/>
          <w:bCs/>
          <w:sz w:val="20"/>
          <w:szCs w:val="20"/>
        </w:rPr>
        <w:t xml:space="preserve">NFS </w:t>
      </w:r>
      <w:r w:rsidRPr="00C07A78">
        <w:rPr>
          <w:rFonts w:asciiTheme="minorHAnsi" w:hAnsiTheme="minorHAnsi" w:cstheme="minorHAnsi"/>
          <w:sz w:val="20"/>
          <w:szCs w:val="20"/>
        </w:rPr>
        <w:t>Servers.</w:t>
      </w:r>
    </w:p>
    <w:p w:rsidR="001E6C3C" w:rsidRPr="00C07A78" w:rsidRDefault="001E6C3C">
      <w:pPr>
        <w:pStyle w:val="Heading5Arial"/>
        <w:numPr>
          <w:ilvl w:val="0"/>
          <w:numId w:val="2"/>
        </w:numPr>
        <w:spacing w:line="276" w:lineRule="auto"/>
        <w:rPr>
          <w:rFonts w:asciiTheme="minorHAnsi" w:hAnsiTheme="minorHAnsi" w:cstheme="minorHAnsi"/>
          <w:sz w:val="20"/>
          <w:szCs w:val="20"/>
        </w:rPr>
      </w:pPr>
      <w:r w:rsidRPr="00C07A78">
        <w:rPr>
          <w:rFonts w:asciiTheme="minorHAnsi" w:hAnsiTheme="minorHAnsi" w:cstheme="minorHAnsi"/>
          <w:sz w:val="20"/>
          <w:szCs w:val="20"/>
        </w:rPr>
        <w:t xml:space="preserve">Configuration of </w:t>
      </w:r>
      <w:r w:rsidRPr="00C07A78">
        <w:rPr>
          <w:rFonts w:asciiTheme="minorHAnsi" w:hAnsiTheme="minorHAnsi" w:cstheme="minorHAnsi"/>
          <w:bCs/>
          <w:sz w:val="20"/>
          <w:szCs w:val="20"/>
        </w:rPr>
        <w:t>NFS</w:t>
      </w:r>
      <w:r w:rsidRPr="00C07A78">
        <w:rPr>
          <w:rFonts w:asciiTheme="minorHAnsi" w:hAnsiTheme="minorHAnsi" w:cstheme="minorHAnsi"/>
          <w:sz w:val="20"/>
          <w:szCs w:val="20"/>
        </w:rPr>
        <w:t xml:space="preserve"> for file sharing.</w:t>
      </w:r>
    </w:p>
    <w:p w:rsidR="001E6C3C" w:rsidRPr="00C07A78" w:rsidRDefault="001E6C3C">
      <w:pPr>
        <w:widowControl/>
        <w:numPr>
          <w:ilvl w:val="0"/>
          <w:numId w:val="2"/>
        </w:numPr>
        <w:spacing w:line="276" w:lineRule="auto"/>
        <w:jc w:val="both"/>
        <w:rPr>
          <w:rFonts w:asciiTheme="minorHAnsi" w:hAnsiTheme="minorHAnsi" w:cstheme="minorHAnsi"/>
          <w:sz w:val="20"/>
          <w:szCs w:val="20"/>
        </w:rPr>
      </w:pPr>
      <w:r w:rsidRPr="00C07A78">
        <w:rPr>
          <w:rFonts w:asciiTheme="minorHAnsi" w:hAnsiTheme="minorHAnsi" w:cstheme="minorHAnsi"/>
          <w:sz w:val="20"/>
          <w:szCs w:val="20"/>
        </w:rPr>
        <w:t>Configuratio</w:t>
      </w:r>
      <w:r w:rsidR="005D6686">
        <w:rPr>
          <w:rFonts w:asciiTheme="minorHAnsi" w:hAnsiTheme="minorHAnsi" w:cstheme="minorHAnsi"/>
          <w:sz w:val="20"/>
          <w:szCs w:val="20"/>
        </w:rPr>
        <w:t xml:space="preserve">n of different RAID levels </w:t>
      </w:r>
      <w:r w:rsidRPr="00C07A78">
        <w:rPr>
          <w:rFonts w:asciiTheme="minorHAnsi" w:hAnsiTheme="minorHAnsi" w:cstheme="minorHAnsi"/>
          <w:sz w:val="20"/>
          <w:szCs w:val="20"/>
        </w:rPr>
        <w:t>on Linux</w:t>
      </w:r>
      <w:r w:rsidR="009B4A9D">
        <w:rPr>
          <w:rFonts w:asciiTheme="minorHAnsi" w:hAnsiTheme="minorHAnsi" w:cstheme="minorHAnsi"/>
          <w:sz w:val="20"/>
          <w:szCs w:val="20"/>
        </w:rPr>
        <w:t xml:space="preserve"> (</w:t>
      </w:r>
      <w:r w:rsidR="009E716A">
        <w:rPr>
          <w:rFonts w:asciiTheme="minorHAnsi" w:hAnsiTheme="minorHAnsi" w:cstheme="minorHAnsi"/>
          <w:sz w:val="20"/>
          <w:szCs w:val="20"/>
        </w:rPr>
        <w:t>RAID0, RAID1,</w:t>
      </w:r>
      <w:r w:rsidR="008021E6">
        <w:rPr>
          <w:rFonts w:asciiTheme="minorHAnsi" w:hAnsiTheme="minorHAnsi" w:cstheme="minorHAnsi"/>
          <w:sz w:val="20"/>
          <w:szCs w:val="20"/>
        </w:rPr>
        <w:t xml:space="preserve"> RAID5, RAID6</w:t>
      </w:r>
      <w:r w:rsidR="009B4A9D">
        <w:rPr>
          <w:rFonts w:asciiTheme="minorHAnsi" w:hAnsiTheme="minorHAnsi" w:cstheme="minorHAnsi"/>
          <w:sz w:val="20"/>
          <w:szCs w:val="20"/>
        </w:rPr>
        <w:t>)</w:t>
      </w:r>
      <w:r w:rsidRPr="00C07A78">
        <w:rPr>
          <w:rFonts w:asciiTheme="minorHAnsi" w:hAnsiTheme="minorHAnsi" w:cstheme="minorHAnsi"/>
          <w:sz w:val="20"/>
          <w:szCs w:val="20"/>
        </w:rPr>
        <w:t>.</w:t>
      </w:r>
    </w:p>
    <w:p w:rsidR="001E6C3C" w:rsidRPr="00C07A78" w:rsidRDefault="001E6C3C">
      <w:pPr>
        <w:widowControl/>
        <w:numPr>
          <w:ilvl w:val="0"/>
          <w:numId w:val="2"/>
        </w:numPr>
        <w:spacing w:line="276" w:lineRule="auto"/>
        <w:jc w:val="both"/>
        <w:rPr>
          <w:rFonts w:asciiTheme="minorHAnsi" w:hAnsiTheme="minorHAnsi" w:cstheme="minorHAnsi"/>
          <w:sz w:val="20"/>
          <w:szCs w:val="20"/>
        </w:rPr>
      </w:pPr>
      <w:r w:rsidRPr="00C07A78">
        <w:rPr>
          <w:rFonts w:asciiTheme="minorHAnsi" w:hAnsiTheme="minorHAnsi" w:cstheme="minorHAnsi"/>
          <w:sz w:val="20"/>
          <w:szCs w:val="20"/>
        </w:rPr>
        <w:t xml:space="preserve">Configuration of </w:t>
      </w:r>
      <w:r w:rsidRPr="00C07A78">
        <w:rPr>
          <w:rFonts w:asciiTheme="minorHAnsi" w:hAnsiTheme="minorHAnsi" w:cstheme="minorHAnsi"/>
          <w:bCs/>
          <w:sz w:val="20"/>
          <w:szCs w:val="20"/>
        </w:rPr>
        <w:t>LVM</w:t>
      </w:r>
      <w:r w:rsidRPr="00C07A78">
        <w:rPr>
          <w:rFonts w:asciiTheme="minorHAnsi" w:hAnsiTheme="minorHAnsi" w:cstheme="minorHAnsi"/>
          <w:sz w:val="20"/>
          <w:szCs w:val="20"/>
        </w:rPr>
        <w:t xml:space="preserve"> and managing the volumes.</w:t>
      </w:r>
    </w:p>
    <w:p w:rsidR="001E6C3C" w:rsidRDefault="001E6C3C">
      <w:pPr>
        <w:widowControl/>
        <w:numPr>
          <w:ilvl w:val="0"/>
          <w:numId w:val="2"/>
        </w:numPr>
        <w:tabs>
          <w:tab w:val="left" w:pos="-180"/>
        </w:tabs>
        <w:spacing w:line="276" w:lineRule="auto"/>
        <w:jc w:val="both"/>
        <w:rPr>
          <w:rFonts w:asciiTheme="minorHAnsi" w:hAnsiTheme="minorHAnsi" w:cstheme="minorHAnsi"/>
          <w:sz w:val="20"/>
          <w:szCs w:val="20"/>
        </w:rPr>
      </w:pPr>
      <w:r w:rsidRPr="00C07A78">
        <w:rPr>
          <w:rFonts w:asciiTheme="minorHAnsi" w:hAnsiTheme="minorHAnsi" w:cstheme="minorHAnsi"/>
          <w:sz w:val="20"/>
          <w:szCs w:val="20"/>
        </w:rPr>
        <w:t>Diagnosing user related issues and provide solutions.</w:t>
      </w:r>
    </w:p>
    <w:p w:rsidR="001E6C3C" w:rsidRPr="00C07A78" w:rsidRDefault="001E6C3C">
      <w:pPr>
        <w:widowControl/>
        <w:numPr>
          <w:ilvl w:val="0"/>
          <w:numId w:val="2"/>
        </w:numPr>
        <w:tabs>
          <w:tab w:val="left" w:pos="-180"/>
        </w:tabs>
        <w:spacing w:line="276" w:lineRule="auto"/>
        <w:jc w:val="both"/>
        <w:rPr>
          <w:rFonts w:asciiTheme="minorHAnsi" w:hAnsiTheme="minorHAnsi" w:cstheme="minorHAnsi"/>
          <w:sz w:val="20"/>
          <w:szCs w:val="20"/>
        </w:rPr>
      </w:pPr>
      <w:r w:rsidRPr="00C07A78">
        <w:rPr>
          <w:rFonts w:asciiTheme="minorHAnsi" w:hAnsiTheme="minorHAnsi" w:cstheme="minorHAnsi"/>
          <w:sz w:val="20"/>
          <w:szCs w:val="20"/>
        </w:rPr>
        <w:t xml:space="preserve">Diagnosing and monitoring performance issues using </w:t>
      </w:r>
      <w:r w:rsidRPr="00C07A78">
        <w:rPr>
          <w:rFonts w:asciiTheme="minorHAnsi" w:hAnsiTheme="minorHAnsi" w:cstheme="minorHAnsi"/>
          <w:bCs/>
          <w:sz w:val="20"/>
          <w:szCs w:val="20"/>
        </w:rPr>
        <w:t>ps, top and vmstat.</w:t>
      </w:r>
    </w:p>
    <w:p w:rsidR="001E6C3C" w:rsidRPr="00C07A78" w:rsidRDefault="001E6C3C">
      <w:pPr>
        <w:widowControl/>
        <w:numPr>
          <w:ilvl w:val="0"/>
          <w:numId w:val="2"/>
        </w:numPr>
        <w:tabs>
          <w:tab w:val="left" w:pos="-180"/>
        </w:tabs>
        <w:spacing w:line="276" w:lineRule="auto"/>
        <w:jc w:val="both"/>
        <w:rPr>
          <w:rFonts w:asciiTheme="minorHAnsi" w:hAnsiTheme="minorHAnsi" w:cstheme="minorHAnsi"/>
          <w:sz w:val="20"/>
          <w:szCs w:val="20"/>
        </w:rPr>
      </w:pPr>
      <w:r w:rsidRPr="00C07A78">
        <w:rPr>
          <w:rFonts w:asciiTheme="minorHAnsi" w:hAnsiTheme="minorHAnsi" w:cstheme="minorHAnsi"/>
          <w:sz w:val="20"/>
          <w:szCs w:val="20"/>
        </w:rPr>
        <w:t>Responsible for adding, creating new</w:t>
      </w:r>
      <w:r w:rsidR="009B4A9D">
        <w:rPr>
          <w:rFonts w:asciiTheme="minorHAnsi" w:hAnsiTheme="minorHAnsi" w:cstheme="minorHAnsi"/>
          <w:sz w:val="20"/>
          <w:szCs w:val="20"/>
        </w:rPr>
        <w:t xml:space="preserve"> </w:t>
      </w:r>
      <w:r w:rsidRPr="00C07A78">
        <w:rPr>
          <w:rFonts w:asciiTheme="minorHAnsi" w:hAnsiTheme="minorHAnsi" w:cstheme="minorHAnsi"/>
          <w:sz w:val="20"/>
          <w:szCs w:val="20"/>
        </w:rPr>
        <w:t>users, groups and setup home directories and appropriate access restrictions to software and directories &amp; files using access modes.</w:t>
      </w:r>
    </w:p>
    <w:p w:rsidR="00AD0BCD" w:rsidRDefault="001E6C3C" w:rsidP="00AD0BCD">
      <w:pPr>
        <w:widowControl/>
        <w:numPr>
          <w:ilvl w:val="0"/>
          <w:numId w:val="2"/>
        </w:numPr>
        <w:tabs>
          <w:tab w:val="left" w:pos="-180"/>
        </w:tabs>
        <w:spacing w:line="360" w:lineRule="auto"/>
        <w:jc w:val="both"/>
        <w:rPr>
          <w:rFonts w:asciiTheme="minorHAnsi" w:hAnsiTheme="minorHAnsi" w:cstheme="minorHAnsi"/>
          <w:bCs/>
          <w:sz w:val="20"/>
          <w:szCs w:val="20"/>
        </w:rPr>
      </w:pPr>
      <w:r w:rsidRPr="00C07A78">
        <w:rPr>
          <w:rFonts w:asciiTheme="minorHAnsi" w:hAnsiTheme="minorHAnsi" w:cstheme="minorHAnsi"/>
          <w:sz w:val="20"/>
          <w:szCs w:val="20"/>
        </w:rPr>
        <w:t xml:space="preserve">Maintaining Linux </w:t>
      </w:r>
      <w:r w:rsidRPr="00C07A78">
        <w:rPr>
          <w:rFonts w:asciiTheme="minorHAnsi" w:hAnsiTheme="minorHAnsi" w:cstheme="minorHAnsi"/>
          <w:bCs/>
          <w:sz w:val="20"/>
          <w:szCs w:val="20"/>
        </w:rPr>
        <w:t>Quota System.</w:t>
      </w:r>
    </w:p>
    <w:p w:rsidR="00E06D14" w:rsidRDefault="00E06D14" w:rsidP="00AD0BCD">
      <w:pPr>
        <w:widowControl/>
        <w:numPr>
          <w:ilvl w:val="0"/>
          <w:numId w:val="2"/>
        </w:numPr>
        <w:tabs>
          <w:tab w:val="left" w:pos="-180"/>
        </w:tabs>
        <w:spacing w:line="360" w:lineRule="auto"/>
        <w:jc w:val="both"/>
        <w:rPr>
          <w:rFonts w:asciiTheme="minorHAnsi" w:hAnsiTheme="minorHAnsi" w:cstheme="minorHAnsi"/>
          <w:b/>
          <w:bCs/>
          <w:sz w:val="20"/>
          <w:szCs w:val="20"/>
        </w:rPr>
      </w:pPr>
      <w:r w:rsidRPr="00E06D14">
        <w:rPr>
          <w:rFonts w:asciiTheme="minorHAnsi" w:hAnsiTheme="minorHAnsi" w:cstheme="minorHAnsi"/>
          <w:b/>
          <w:bCs/>
          <w:sz w:val="20"/>
          <w:szCs w:val="20"/>
        </w:rPr>
        <w:t>DR implementations on Storage level and Sever level</w:t>
      </w:r>
    </w:p>
    <w:p w:rsidR="00D75D79" w:rsidRPr="00E06D14" w:rsidRDefault="00D75D79" w:rsidP="00D75D79">
      <w:pPr>
        <w:widowControl/>
        <w:tabs>
          <w:tab w:val="left" w:pos="-180"/>
        </w:tabs>
        <w:spacing w:line="360" w:lineRule="auto"/>
        <w:jc w:val="both"/>
        <w:rPr>
          <w:rFonts w:asciiTheme="minorHAnsi" w:hAnsiTheme="minorHAnsi" w:cstheme="minorHAnsi"/>
          <w:b/>
          <w:bCs/>
          <w:sz w:val="20"/>
          <w:szCs w:val="20"/>
        </w:rPr>
      </w:pPr>
    </w:p>
    <w:tbl>
      <w:tblPr>
        <w:tblW w:w="10588" w:type="dxa"/>
        <w:tblInd w:w="-5" w:type="dxa"/>
        <w:tblLayout w:type="fixed"/>
        <w:tblLook w:val="0000"/>
      </w:tblPr>
      <w:tblGrid>
        <w:gridCol w:w="10588"/>
      </w:tblGrid>
      <w:tr w:rsidR="001E6C3C" w:rsidRPr="00C07A78" w:rsidTr="00B407F6">
        <w:tc>
          <w:tcPr>
            <w:tcW w:w="10588" w:type="dxa"/>
            <w:tcBorders>
              <w:top w:val="single" w:sz="4" w:space="0" w:color="000000"/>
              <w:left w:val="single" w:sz="4" w:space="0" w:color="000000"/>
              <w:bottom w:val="single" w:sz="4" w:space="0" w:color="000000"/>
              <w:right w:val="single" w:sz="4" w:space="0" w:color="000000"/>
            </w:tcBorders>
            <w:shd w:val="clear" w:color="auto" w:fill="D9D9D9"/>
          </w:tcPr>
          <w:p w:rsidR="001E6C3C" w:rsidRPr="00C07A78" w:rsidRDefault="001E6C3C">
            <w:pPr>
              <w:snapToGrid w:val="0"/>
              <w:ind w:right="360"/>
              <w:rPr>
                <w:rFonts w:asciiTheme="minorHAnsi" w:hAnsiTheme="minorHAnsi" w:cstheme="minorHAnsi"/>
                <w:sz w:val="20"/>
                <w:szCs w:val="20"/>
              </w:rPr>
            </w:pPr>
            <w:r w:rsidRPr="00C07A78">
              <w:rPr>
                <w:rFonts w:asciiTheme="minorHAnsi" w:hAnsiTheme="minorHAnsi" w:cstheme="minorHAnsi"/>
                <w:b/>
                <w:sz w:val="20"/>
                <w:szCs w:val="20"/>
              </w:rPr>
              <w:t>Technical Skills</w:t>
            </w:r>
          </w:p>
        </w:tc>
      </w:tr>
    </w:tbl>
    <w:p w:rsidR="001E6C3C" w:rsidRPr="00C07A78" w:rsidRDefault="001E6C3C">
      <w:pPr>
        <w:ind w:left="720" w:right="360" w:hanging="360"/>
        <w:rPr>
          <w:rFonts w:asciiTheme="minorHAnsi" w:hAnsiTheme="minorHAnsi" w:cstheme="minorHAnsi"/>
          <w:sz w:val="20"/>
          <w:szCs w:val="20"/>
        </w:rPr>
      </w:pPr>
    </w:p>
    <w:p w:rsidR="00034C9C" w:rsidRPr="00C07A78" w:rsidRDefault="00B82403">
      <w:pPr>
        <w:spacing w:line="276" w:lineRule="auto"/>
        <w:ind w:left="720" w:right="360" w:hanging="360"/>
        <w:rPr>
          <w:rFonts w:asciiTheme="minorHAnsi" w:hAnsiTheme="minorHAnsi" w:cstheme="minorHAnsi"/>
          <w:sz w:val="20"/>
          <w:szCs w:val="20"/>
        </w:rPr>
      </w:pPr>
      <w:r w:rsidRPr="00C07A78">
        <w:rPr>
          <w:rFonts w:asciiTheme="minorHAnsi" w:hAnsiTheme="minorHAnsi" w:cstheme="minorHAnsi"/>
          <w:b/>
          <w:sz w:val="20"/>
          <w:szCs w:val="20"/>
        </w:rPr>
        <w:t>Virtualization</w:t>
      </w:r>
      <w:r w:rsidR="004D0106">
        <w:rPr>
          <w:rFonts w:asciiTheme="minorHAnsi" w:hAnsiTheme="minorHAnsi" w:cstheme="minorHAnsi"/>
          <w:sz w:val="20"/>
          <w:szCs w:val="20"/>
        </w:rPr>
        <w:tab/>
      </w:r>
      <w:r w:rsidR="004D0106">
        <w:rPr>
          <w:rFonts w:asciiTheme="minorHAnsi" w:hAnsiTheme="minorHAnsi" w:cstheme="minorHAnsi"/>
          <w:sz w:val="20"/>
          <w:szCs w:val="20"/>
        </w:rPr>
        <w:tab/>
      </w:r>
      <w:r w:rsidRPr="00C07A78">
        <w:rPr>
          <w:rFonts w:asciiTheme="minorHAnsi" w:hAnsiTheme="minorHAnsi" w:cstheme="minorHAnsi"/>
          <w:sz w:val="20"/>
          <w:szCs w:val="20"/>
        </w:rPr>
        <w:t>:</w:t>
      </w:r>
      <w:r w:rsidRPr="00C07A78">
        <w:rPr>
          <w:rFonts w:asciiTheme="minorHAnsi" w:hAnsiTheme="minorHAnsi" w:cstheme="minorHAnsi"/>
          <w:sz w:val="20"/>
          <w:szCs w:val="20"/>
        </w:rPr>
        <w:tab/>
      </w:r>
      <w:r w:rsidR="005B655A" w:rsidRPr="00C07A78">
        <w:rPr>
          <w:rFonts w:asciiTheme="minorHAnsi" w:hAnsiTheme="minorHAnsi" w:cstheme="minorHAnsi"/>
          <w:sz w:val="20"/>
          <w:szCs w:val="20"/>
        </w:rPr>
        <w:t>KVM</w:t>
      </w:r>
      <w:r w:rsidR="007C23D9" w:rsidRPr="00C07A78">
        <w:rPr>
          <w:rFonts w:asciiTheme="minorHAnsi" w:hAnsiTheme="minorHAnsi" w:cstheme="minorHAnsi"/>
          <w:sz w:val="20"/>
          <w:szCs w:val="20"/>
        </w:rPr>
        <w:t xml:space="preserve">, </w:t>
      </w:r>
      <w:r w:rsidRPr="00C07A78">
        <w:rPr>
          <w:rFonts w:asciiTheme="minorHAnsi" w:hAnsiTheme="minorHAnsi" w:cstheme="minorHAnsi"/>
          <w:sz w:val="20"/>
          <w:szCs w:val="20"/>
        </w:rPr>
        <w:t xml:space="preserve">VMware, </w:t>
      </w:r>
      <w:r w:rsidR="00034C9C" w:rsidRPr="00C07A78">
        <w:rPr>
          <w:rFonts w:asciiTheme="minorHAnsi" w:hAnsiTheme="minorHAnsi" w:cstheme="minorHAnsi"/>
          <w:sz w:val="20"/>
          <w:szCs w:val="20"/>
        </w:rPr>
        <w:t xml:space="preserve">Hyper-V Failover Cluster </w:t>
      </w:r>
    </w:p>
    <w:p w:rsidR="007C23D9" w:rsidRPr="00C07A78" w:rsidRDefault="007C23D9">
      <w:pPr>
        <w:spacing w:line="276" w:lineRule="auto"/>
        <w:ind w:left="720" w:right="360" w:hanging="360"/>
        <w:rPr>
          <w:rFonts w:asciiTheme="minorHAnsi" w:hAnsiTheme="minorHAnsi" w:cstheme="minorHAnsi"/>
          <w:sz w:val="20"/>
          <w:szCs w:val="20"/>
        </w:rPr>
      </w:pPr>
      <w:r w:rsidRPr="00C07A78">
        <w:rPr>
          <w:rFonts w:asciiTheme="minorHAnsi" w:hAnsiTheme="minorHAnsi" w:cstheme="minorHAnsi"/>
          <w:b/>
          <w:sz w:val="20"/>
          <w:szCs w:val="20"/>
        </w:rPr>
        <w:t>Cluster Infra</w:t>
      </w:r>
      <w:r w:rsidRPr="00C07A78">
        <w:rPr>
          <w:rFonts w:asciiTheme="minorHAnsi" w:hAnsiTheme="minorHAnsi" w:cstheme="minorHAnsi"/>
          <w:sz w:val="20"/>
          <w:szCs w:val="20"/>
        </w:rPr>
        <w:tab/>
      </w:r>
      <w:r w:rsidRPr="00C07A78">
        <w:rPr>
          <w:rFonts w:asciiTheme="minorHAnsi" w:hAnsiTheme="minorHAnsi" w:cstheme="minorHAnsi"/>
          <w:sz w:val="20"/>
          <w:szCs w:val="20"/>
        </w:rPr>
        <w:tab/>
      </w:r>
      <w:r w:rsidR="002064FC" w:rsidRPr="00C07A78">
        <w:rPr>
          <w:rFonts w:asciiTheme="minorHAnsi" w:hAnsiTheme="minorHAnsi" w:cstheme="minorHAnsi"/>
          <w:sz w:val="20"/>
          <w:szCs w:val="20"/>
        </w:rPr>
        <w:tab/>
        <w:t>:</w:t>
      </w:r>
      <w:r w:rsidR="002064FC" w:rsidRPr="00C07A78">
        <w:rPr>
          <w:rFonts w:asciiTheme="minorHAnsi" w:hAnsiTheme="minorHAnsi" w:cstheme="minorHAnsi"/>
          <w:sz w:val="20"/>
          <w:szCs w:val="20"/>
        </w:rPr>
        <w:tab/>
        <w:t>HPC (High Performance Computing</w:t>
      </w:r>
      <w:r w:rsidRPr="00C07A78">
        <w:rPr>
          <w:rFonts w:asciiTheme="minorHAnsi" w:hAnsiTheme="minorHAnsi" w:cstheme="minorHAnsi"/>
          <w:sz w:val="20"/>
          <w:szCs w:val="20"/>
        </w:rPr>
        <w:t>)</w:t>
      </w:r>
    </w:p>
    <w:p w:rsidR="00600606" w:rsidRDefault="00600606" w:rsidP="000A50C4">
      <w:pPr>
        <w:spacing w:line="276" w:lineRule="auto"/>
        <w:ind w:left="720" w:right="360" w:hanging="360"/>
        <w:rPr>
          <w:rFonts w:asciiTheme="minorHAnsi" w:hAnsiTheme="minorHAnsi" w:cstheme="minorHAnsi"/>
          <w:sz w:val="20"/>
          <w:szCs w:val="20"/>
        </w:rPr>
      </w:pPr>
      <w:r w:rsidRPr="00C07A78">
        <w:rPr>
          <w:rFonts w:asciiTheme="minorHAnsi" w:hAnsiTheme="minorHAnsi" w:cstheme="minorHAnsi"/>
          <w:b/>
          <w:sz w:val="20"/>
          <w:szCs w:val="20"/>
        </w:rPr>
        <w:t>SAN Storage</w:t>
      </w:r>
      <w:r w:rsidRPr="00C07A78">
        <w:rPr>
          <w:rFonts w:asciiTheme="minorHAnsi" w:hAnsiTheme="minorHAnsi" w:cstheme="minorHAnsi"/>
          <w:sz w:val="20"/>
          <w:szCs w:val="20"/>
        </w:rPr>
        <w:tab/>
      </w:r>
      <w:r w:rsidRPr="00C07A78">
        <w:rPr>
          <w:rFonts w:asciiTheme="minorHAnsi" w:hAnsiTheme="minorHAnsi" w:cstheme="minorHAnsi"/>
          <w:sz w:val="20"/>
          <w:szCs w:val="20"/>
        </w:rPr>
        <w:tab/>
      </w:r>
      <w:r w:rsidRPr="00C07A78">
        <w:rPr>
          <w:rFonts w:asciiTheme="minorHAnsi" w:hAnsiTheme="minorHAnsi" w:cstheme="minorHAnsi"/>
          <w:sz w:val="20"/>
          <w:szCs w:val="20"/>
        </w:rPr>
        <w:tab/>
        <w:t>:</w:t>
      </w:r>
      <w:r w:rsidRPr="00C07A78">
        <w:rPr>
          <w:rFonts w:asciiTheme="minorHAnsi" w:hAnsiTheme="minorHAnsi" w:cstheme="minorHAnsi"/>
          <w:sz w:val="20"/>
          <w:szCs w:val="20"/>
        </w:rPr>
        <w:tab/>
        <w:t xml:space="preserve">HP 3PAR, MSA 2050, NetApp, </w:t>
      </w:r>
    </w:p>
    <w:p w:rsidR="00223740" w:rsidRPr="00C07A78" w:rsidRDefault="00223740">
      <w:pPr>
        <w:spacing w:line="276" w:lineRule="auto"/>
        <w:ind w:left="720" w:right="360" w:hanging="360"/>
        <w:rPr>
          <w:rFonts w:asciiTheme="minorHAnsi" w:hAnsiTheme="minorHAnsi" w:cstheme="minorHAnsi"/>
          <w:b/>
          <w:bCs/>
          <w:sz w:val="20"/>
          <w:szCs w:val="20"/>
        </w:rPr>
      </w:pPr>
      <w:r w:rsidRPr="00223740">
        <w:rPr>
          <w:rFonts w:asciiTheme="minorHAnsi" w:hAnsiTheme="minorHAnsi" w:cstheme="minorHAnsi"/>
          <w:b/>
          <w:bCs/>
          <w:sz w:val="20"/>
          <w:szCs w:val="20"/>
        </w:rPr>
        <w:t>SAN Fabric Switch</w:t>
      </w:r>
      <w:r w:rsidRPr="00223740">
        <w:rPr>
          <w:rFonts w:asciiTheme="minorHAnsi" w:hAnsiTheme="minorHAnsi" w:cstheme="minorHAnsi"/>
          <w:b/>
          <w:bCs/>
          <w:sz w:val="20"/>
          <w:szCs w:val="20"/>
        </w:rPr>
        <w:tab/>
      </w:r>
      <w:r>
        <w:rPr>
          <w:rFonts w:asciiTheme="minorHAnsi" w:hAnsiTheme="minorHAnsi" w:cstheme="minorHAnsi"/>
          <w:b/>
          <w:bCs/>
          <w:sz w:val="20"/>
          <w:szCs w:val="20"/>
        </w:rPr>
        <w:tab/>
      </w:r>
      <w:r w:rsidRPr="00FC5C44">
        <w:rPr>
          <w:rFonts w:asciiTheme="minorHAnsi" w:hAnsiTheme="minorHAnsi" w:cstheme="minorHAnsi"/>
          <w:bCs/>
          <w:sz w:val="20"/>
          <w:szCs w:val="20"/>
        </w:rPr>
        <w:t>:</w:t>
      </w:r>
      <w:r>
        <w:rPr>
          <w:rFonts w:asciiTheme="minorHAnsi" w:hAnsiTheme="minorHAnsi" w:cstheme="minorHAnsi"/>
          <w:b/>
          <w:bCs/>
          <w:sz w:val="20"/>
          <w:szCs w:val="20"/>
        </w:rPr>
        <w:tab/>
      </w:r>
      <w:r w:rsidRPr="00223740">
        <w:rPr>
          <w:rFonts w:asciiTheme="minorHAnsi" w:hAnsiTheme="minorHAnsi" w:cstheme="minorHAnsi"/>
          <w:bCs/>
          <w:sz w:val="20"/>
          <w:szCs w:val="20"/>
        </w:rPr>
        <w:t>HP Brocade</w:t>
      </w:r>
      <w:r>
        <w:rPr>
          <w:rFonts w:asciiTheme="minorHAnsi" w:hAnsiTheme="minorHAnsi" w:cstheme="minorHAnsi"/>
          <w:bCs/>
          <w:sz w:val="20"/>
          <w:szCs w:val="20"/>
        </w:rPr>
        <w:t xml:space="preserve"> (</w:t>
      </w:r>
      <w:r w:rsidRPr="00223740">
        <w:rPr>
          <w:rFonts w:asciiTheme="minorHAnsi" w:hAnsiTheme="minorHAnsi" w:cstheme="minorHAnsi"/>
          <w:bCs/>
          <w:sz w:val="20"/>
          <w:szCs w:val="20"/>
        </w:rPr>
        <w:t>300 B-Series</w:t>
      </w:r>
      <w:r>
        <w:rPr>
          <w:rFonts w:asciiTheme="minorHAnsi" w:hAnsiTheme="minorHAnsi" w:cstheme="minorHAnsi"/>
          <w:bCs/>
          <w:sz w:val="20"/>
          <w:szCs w:val="20"/>
        </w:rPr>
        <w:t>)</w:t>
      </w:r>
    </w:p>
    <w:p w:rsidR="00B407F6" w:rsidRDefault="00223740">
      <w:pPr>
        <w:spacing w:line="276" w:lineRule="auto"/>
        <w:ind w:left="720" w:right="360" w:hanging="360"/>
        <w:rPr>
          <w:rFonts w:asciiTheme="minorHAnsi" w:hAnsiTheme="minorHAnsi" w:cstheme="minorHAnsi"/>
          <w:sz w:val="20"/>
          <w:szCs w:val="20"/>
        </w:rPr>
      </w:pPr>
      <w:r w:rsidRPr="00223740">
        <w:rPr>
          <w:rFonts w:asciiTheme="minorHAnsi" w:hAnsiTheme="minorHAnsi" w:cstheme="minorHAnsi"/>
          <w:b/>
          <w:sz w:val="20"/>
          <w:szCs w:val="20"/>
        </w:rPr>
        <w:t>Backup Technologies</w:t>
      </w:r>
      <w:r>
        <w:rPr>
          <w:rFonts w:asciiTheme="minorHAnsi" w:hAnsiTheme="minorHAnsi" w:cstheme="minorHAnsi"/>
          <w:b/>
          <w:sz w:val="20"/>
          <w:szCs w:val="20"/>
        </w:rPr>
        <w:tab/>
      </w:r>
      <w:r>
        <w:rPr>
          <w:rFonts w:asciiTheme="minorHAnsi" w:hAnsiTheme="minorHAnsi" w:cstheme="minorHAnsi"/>
          <w:b/>
          <w:sz w:val="20"/>
          <w:szCs w:val="20"/>
        </w:rPr>
        <w:tab/>
      </w:r>
      <w:r w:rsidRPr="00FC5C44">
        <w:rPr>
          <w:rFonts w:asciiTheme="minorHAnsi" w:hAnsiTheme="minorHAnsi" w:cstheme="minorHAnsi"/>
          <w:sz w:val="20"/>
          <w:szCs w:val="20"/>
        </w:rPr>
        <w:t>:</w:t>
      </w:r>
      <w:r>
        <w:rPr>
          <w:rFonts w:asciiTheme="minorHAnsi" w:hAnsiTheme="minorHAnsi" w:cstheme="minorHAnsi"/>
          <w:b/>
          <w:sz w:val="20"/>
          <w:szCs w:val="20"/>
        </w:rPr>
        <w:tab/>
      </w:r>
      <w:r w:rsidRPr="00223740">
        <w:rPr>
          <w:rFonts w:asciiTheme="minorHAnsi" w:hAnsiTheme="minorHAnsi" w:cstheme="minorHAnsi"/>
          <w:sz w:val="20"/>
          <w:szCs w:val="20"/>
        </w:rPr>
        <w:t>NetVault-</w:t>
      </w:r>
      <w:r w:rsidR="00FC5C44">
        <w:rPr>
          <w:rFonts w:asciiTheme="minorHAnsi" w:hAnsiTheme="minorHAnsi" w:cstheme="minorHAnsi"/>
          <w:sz w:val="20"/>
          <w:szCs w:val="20"/>
        </w:rPr>
        <w:t>v11.2.0.15/v11.1.0.28</w:t>
      </w:r>
    </w:p>
    <w:p w:rsidR="00D75D79" w:rsidRDefault="00D75D79">
      <w:pPr>
        <w:spacing w:line="276" w:lineRule="auto"/>
        <w:ind w:left="720" w:right="360" w:hanging="360"/>
        <w:rPr>
          <w:rFonts w:asciiTheme="minorHAnsi" w:hAnsiTheme="minorHAnsi" w:cstheme="minorHAnsi"/>
          <w:sz w:val="20"/>
          <w:szCs w:val="20"/>
        </w:rPr>
      </w:pPr>
    </w:p>
    <w:tbl>
      <w:tblPr>
        <w:tblW w:w="10588" w:type="dxa"/>
        <w:tblInd w:w="-5" w:type="dxa"/>
        <w:tblLayout w:type="fixed"/>
        <w:tblLook w:val="0000"/>
      </w:tblPr>
      <w:tblGrid>
        <w:gridCol w:w="10588"/>
      </w:tblGrid>
      <w:tr w:rsidR="001E6C3C" w:rsidRPr="00C07A78" w:rsidTr="00B407F6">
        <w:tc>
          <w:tcPr>
            <w:tcW w:w="10588" w:type="dxa"/>
            <w:tcBorders>
              <w:top w:val="single" w:sz="4" w:space="0" w:color="000000"/>
              <w:left w:val="single" w:sz="4" w:space="0" w:color="000000"/>
              <w:bottom w:val="single" w:sz="4" w:space="0" w:color="000000"/>
              <w:right w:val="single" w:sz="4" w:space="0" w:color="000000"/>
            </w:tcBorders>
            <w:shd w:val="clear" w:color="auto" w:fill="D9D9D9"/>
          </w:tcPr>
          <w:p w:rsidR="001E6C3C" w:rsidRPr="00C07A78" w:rsidRDefault="001E6C3C">
            <w:pPr>
              <w:tabs>
                <w:tab w:val="left" w:pos="360"/>
              </w:tabs>
              <w:snapToGrid w:val="0"/>
              <w:spacing w:line="276" w:lineRule="auto"/>
              <w:rPr>
                <w:rFonts w:asciiTheme="minorHAnsi" w:hAnsiTheme="minorHAnsi" w:cstheme="minorHAnsi"/>
                <w:sz w:val="20"/>
                <w:szCs w:val="20"/>
              </w:rPr>
            </w:pPr>
            <w:r w:rsidRPr="00C07A78">
              <w:rPr>
                <w:rFonts w:asciiTheme="minorHAnsi" w:hAnsiTheme="minorHAnsi" w:cstheme="minorHAnsi"/>
                <w:b/>
                <w:sz w:val="20"/>
                <w:szCs w:val="20"/>
              </w:rPr>
              <w:t>Professional Experience</w:t>
            </w:r>
          </w:p>
        </w:tc>
      </w:tr>
    </w:tbl>
    <w:p w:rsidR="001E6C3C" w:rsidRPr="00C07A78" w:rsidRDefault="001E6C3C">
      <w:pPr>
        <w:spacing w:line="276" w:lineRule="auto"/>
        <w:ind w:left="720" w:right="360" w:hanging="360"/>
        <w:rPr>
          <w:rFonts w:asciiTheme="minorHAnsi" w:hAnsiTheme="minorHAnsi" w:cstheme="minorHAnsi"/>
          <w:sz w:val="20"/>
          <w:szCs w:val="20"/>
        </w:rPr>
      </w:pPr>
    </w:p>
    <w:tbl>
      <w:tblPr>
        <w:tblStyle w:val="TableGrid"/>
        <w:tblW w:w="7927" w:type="dxa"/>
        <w:tblLayout w:type="fixed"/>
        <w:tblLook w:val="04A0"/>
      </w:tblPr>
      <w:tblGrid>
        <w:gridCol w:w="3894"/>
        <w:gridCol w:w="1927"/>
        <w:gridCol w:w="2106"/>
      </w:tblGrid>
      <w:tr w:rsidR="008B5CCC" w:rsidRPr="00E92364" w:rsidTr="008B5CCC">
        <w:trPr>
          <w:trHeight w:val="258"/>
        </w:trPr>
        <w:tc>
          <w:tcPr>
            <w:tcW w:w="3894"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Employer</w:t>
            </w:r>
          </w:p>
        </w:tc>
        <w:tc>
          <w:tcPr>
            <w:tcW w:w="1927"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Designation</w:t>
            </w:r>
          </w:p>
        </w:tc>
        <w:tc>
          <w:tcPr>
            <w:tcW w:w="2106"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Duration</w:t>
            </w:r>
          </w:p>
        </w:tc>
      </w:tr>
      <w:tr w:rsidR="008B5CCC" w:rsidRPr="00E92364" w:rsidTr="008B5CCC">
        <w:trPr>
          <w:trHeight w:val="244"/>
        </w:trPr>
        <w:tc>
          <w:tcPr>
            <w:tcW w:w="3894"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Primus Global Technologies Pvt. Ltd.</w:t>
            </w:r>
          </w:p>
        </w:tc>
        <w:tc>
          <w:tcPr>
            <w:tcW w:w="1927"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Linux Migration SA</w:t>
            </w:r>
          </w:p>
        </w:tc>
        <w:tc>
          <w:tcPr>
            <w:tcW w:w="2106"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Sept 2018 to Feb 2019</w:t>
            </w:r>
          </w:p>
        </w:tc>
      </w:tr>
      <w:tr w:rsidR="008B5CCC" w:rsidRPr="00E92364" w:rsidTr="008B5CCC">
        <w:trPr>
          <w:trHeight w:val="258"/>
        </w:trPr>
        <w:tc>
          <w:tcPr>
            <w:tcW w:w="3894"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Tarant Software Pvt Ltd.</w:t>
            </w:r>
          </w:p>
        </w:tc>
        <w:tc>
          <w:tcPr>
            <w:tcW w:w="1927"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Sr. Linux Administrator</w:t>
            </w:r>
          </w:p>
        </w:tc>
        <w:tc>
          <w:tcPr>
            <w:tcW w:w="2106"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Oct 2013 to Sept 2018</w:t>
            </w:r>
          </w:p>
        </w:tc>
      </w:tr>
      <w:tr w:rsidR="008B5CCC" w:rsidRPr="00E92364" w:rsidTr="008B5CCC">
        <w:trPr>
          <w:trHeight w:val="502"/>
        </w:trPr>
        <w:tc>
          <w:tcPr>
            <w:tcW w:w="3894"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 xml:space="preserve">Altivo Information Technologies Pvt.  Ltd. </w:t>
            </w:r>
          </w:p>
        </w:tc>
        <w:tc>
          <w:tcPr>
            <w:tcW w:w="1927"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Virtualization Engineer</w:t>
            </w:r>
          </w:p>
        </w:tc>
        <w:tc>
          <w:tcPr>
            <w:tcW w:w="2106" w:type="dxa"/>
          </w:tcPr>
          <w:p w:rsidR="008B5CCC" w:rsidRPr="00E92364" w:rsidRDefault="008B5CCC" w:rsidP="00E92364">
            <w:pPr>
              <w:rPr>
                <w:rFonts w:asciiTheme="minorHAnsi" w:hAnsiTheme="minorHAnsi" w:cstheme="minorHAnsi"/>
                <w:sz w:val="16"/>
                <w:szCs w:val="16"/>
              </w:rPr>
            </w:pPr>
            <w:r w:rsidRPr="00E92364">
              <w:rPr>
                <w:rFonts w:asciiTheme="minorHAnsi" w:hAnsiTheme="minorHAnsi" w:cstheme="minorHAnsi"/>
                <w:sz w:val="16"/>
                <w:szCs w:val="16"/>
              </w:rPr>
              <w:t>April 2011 to Sept 2013</w:t>
            </w:r>
          </w:p>
        </w:tc>
      </w:tr>
    </w:tbl>
    <w:p w:rsidR="00C07A78" w:rsidRPr="00C07A78" w:rsidRDefault="00C07A78">
      <w:pPr>
        <w:spacing w:line="276" w:lineRule="auto"/>
        <w:ind w:left="720" w:right="360" w:hanging="360"/>
        <w:rPr>
          <w:rFonts w:asciiTheme="minorHAnsi" w:hAnsiTheme="minorHAnsi" w:cstheme="minorHAnsi"/>
          <w:sz w:val="20"/>
          <w:szCs w:val="20"/>
        </w:rPr>
      </w:pPr>
    </w:p>
    <w:tbl>
      <w:tblPr>
        <w:tblW w:w="10588" w:type="dxa"/>
        <w:tblInd w:w="-5" w:type="dxa"/>
        <w:tblLayout w:type="fixed"/>
        <w:tblLook w:val="0000"/>
      </w:tblPr>
      <w:tblGrid>
        <w:gridCol w:w="10588"/>
      </w:tblGrid>
      <w:tr w:rsidR="001E6C3C" w:rsidRPr="00C07A78" w:rsidTr="00B407F6">
        <w:tc>
          <w:tcPr>
            <w:tcW w:w="10588" w:type="dxa"/>
            <w:tcBorders>
              <w:top w:val="single" w:sz="4" w:space="0" w:color="000000"/>
              <w:left w:val="single" w:sz="4" w:space="0" w:color="000000"/>
              <w:bottom w:val="single" w:sz="4" w:space="0" w:color="000000"/>
              <w:right w:val="single" w:sz="4" w:space="0" w:color="000000"/>
            </w:tcBorders>
            <w:shd w:val="clear" w:color="auto" w:fill="D9D9D9"/>
          </w:tcPr>
          <w:p w:rsidR="001E6C3C" w:rsidRPr="00C07A78" w:rsidRDefault="001E6C3C">
            <w:pPr>
              <w:snapToGrid w:val="0"/>
              <w:spacing w:line="276" w:lineRule="auto"/>
              <w:ind w:right="360"/>
              <w:rPr>
                <w:rFonts w:asciiTheme="minorHAnsi" w:hAnsiTheme="minorHAnsi" w:cstheme="minorHAnsi"/>
                <w:sz w:val="20"/>
                <w:szCs w:val="20"/>
              </w:rPr>
            </w:pPr>
            <w:r w:rsidRPr="00C07A78">
              <w:rPr>
                <w:rFonts w:asciiTheme="minorHAnsi" w:hAnsiTheme="minorHAnsi" w:cstheme="minorHAnsi"/>
                <w:b/>
                <w:sz w:val="20"/>
                <w:szCs w:val="20"/>
              </w:rPr>
              <w:t>Educational Qualifications</w:t>
            </w:r>
          </w:p>
        </w:tc>
      </w:tr>
    </w:tbl>
    <w:p w:rsidR="001E6C3C" w:rsidRPr="00C07A78" w:rsidRDefault="001E6C3C">
      <w:pPr>
        <w:spacing w:line="276" w:lineRule="auto"/>
        <w:ind w:left="720" w:right="360" w:hanging="360"/>
        <w:rPr>
          <w:rFonts w:asciiTheme="minorHAnsi" w:hAnsiTheme="minorHAnsi" w:cstheme="minorHAnsi"/>
          <w:sz w:val="20"/>
          <w:szCs w:val="20"/>
        </w:rPr>
      </w:pPr>
    </w:p>
    <w:p w:rsidR="001E6C3C" w:rsidRPr="00C07A78" w:rsidRDefault="00EE50E1" w:rsidP="00EE50E1">
      <w:pPr>
        <w:numPr>
          <w:ilvl w:val="0"/>
          <w:numId w:val="3"/>
        </w:numPr>
        <w:tabs>
          <w:tab w:val="left" w:pos="720"/>
          <w:tab w:val="left" w:pos="1440"/>
        </w:tabs>
        <w:spacing w:line="276" w:lineRule="auto"/>
        <w:ind w:left="720" w:right="360"/>
        <w:rPr>
          <w:rFonts w:asciiTheme="minorHAnsi" w:hAnsiTheme="minorHAnsi" w:cstheme="minorHAnsi"/>
          <w:bCs/>
          <w:sz w:val="20"/>
          <w:szCs w:val="20"/>
        </w:rPr>
      </w:pPr>
      <w:r w:rsidRPr="00C07A78">
        <w:rPr>
          <w:rFonts w:asciiTheme="minorHAnsi" w:hAnsiTheme="minorHAnsi" w:cstheme="minorHAnsi"/>
          <w:bCs/>
          <w:sz w:val="20"/>
          <w:szCs w:val="20"/>
        </w:rPr>
        <w:t xml:space="preserve">MSc </w:t>
      </w:r>
      <w:r w:rsidR="00D7348C">
        <w:rPr>
          <w:rFonts w:asciiTheme="minorHAnsi" w:hAnsiTheme="minorHAnsi" w:cstheme="minorHAnsi"/>
          <w:bCs/>
          <w:sz w:val="20"/>
          <w:szCs w:val="20"/>
        </w:rPr>
        <w:t>Computer</w:t>
      </w:r>
      <w:r w:rsidRPr="00C07A78">
        <w:rPr>
          <w:rFonts w:asciiTheme="minorHAnsi" w:hAnsiTheme="minorHAnsi" w:cstheme="minorHAnsi"/>
          <w:bCs/>
          <w:sz w:val="20"/>
          <w:szCs w:val="20"/>
        </w:rPr>
        <w:t>Science</w:t>
      </w:r>
      <w:r w:rsidR="001E6C3C" w:rsidRPr="00C07A78">
        <w:rPr>
          <w:rFonts w:asciiTheme="minorHAnsi" w:hAnsiTheme="minorHAnsi" w:cstheme="minorHAnsi"/>
          <w:bCs/>
          <w:sz w:val="20"/>
          <w:szCs w:val="20"/>
        </w:rPr>
        <w:t>.</w:t>
      </w:r>
    </w:p>
    <w:p w:rsidR="001E6C3C" w:rsidRPr="00C07A78" w:rsidRDefault="001E6C3C">
      <w:pPr>
        <w:spacing w:line="276" w:lineRule="auto"/>
        <w:ind w:left="720" w:right="360" w:hanging="360"/>
        <w:rPr>
          <w:rFonts w:asciiTheme="minorHAnsi" w:hAnsiTheme="minorHAnsi" w:cstheme="minorHAnsi"/>
          <w:sz w:val="20"/>
          <w:szCs w:val="20"/>
        </w:rPr>
      </w:pPr>
    </w:p>
    <w:tbl>
      <w:tblPr>
        <w:tblW w:w="10588" w:type="dxa"/>
        <w:tblInd w:w="-5" w:type="dxa"/>
        <w:tblLayout w:type="fixed"/>
        <w:tblLook w:val="0000"/>
      </w:tblPr>
      <w:tblGrid>
        <w:gridCol w:w="10588"/>
      </w:tblGrid>
      <w:tr w:rsidR="001E6C3C" w:rsidRPr="00C07A78" w:rsidTr="00B407F6">
        <w:tc>
          <w:tcPr>
            <w:tcW w:w="10588" w:type="dxa"/>
            <w:tcBorders>
              <w:top w:val="single" w:sz="4" w:space="0" w:color="000000"/>
              <w:left w:val="single" w:sz="4" w:space="0" w:color="000000"/>
              <w:bottom w:val="single" w:sz="4" w:space="0" w:color="000000"/>
              <w:right w:val="single" w:sz="4" w:space="0" w:color="000000"/>
            </w:tcBorders>
            <w:shd w:val="clear" w:color="auto" w:fill="D9D9D9"/>
          </w:tcPr>
          <w:p w:rsidR="001E6C3C" w:rsidRPr="00C07A78" w:rsidRDefault="001E6C3C">
            <w:pPr>
              <w:snapToGrid w:val="0"/>
              <w:spacing w:line="276" w:lineRule="auto"/>
              <w:ind w:right="360"/>
              <w:rPr>
                <w:rFonts w:asciiTheme="minorHAnsi" w:hAnsiTheme="minorHAnsi" w:cstheme="minorHAnsi"/>
                <w:sz w:val="20"/>
                <w:szCs w:val="20"/>
              </w:rPr>
            </w:pPr>
            <w:r w:rsidRPr="00C07A78">
              <w:rPr>
                <w:rFonts w:asciiTheme="minorHAnsi" w:hAnsiTheme="minorHAnsi" w:cstheme="minorHAnsi"/>
                <w:b/>
                <w:sz w:val="20"/>
                <w:szCs w:val="20"/>
              </w:rPr>
              <w:t>Project Summary</w:t>
            </w:r>
          </w:p>
        </w:tc>
      </w:tr>
    </w:tbl>
    <w:p w:rsidR="008C6340" w:rsidRPr="00C07A78" w:rsidRDefault="008C6340" w:rsidP="00B72F78">
      <w:pPr>
        <w:pStyle w:val="Header"/>
        <w:tabs>
          <w:tab w:val="clear" w:pos="4680"/>
          <w:tab w:val="clear" w:pos="9360"/>
          <w:tab w:val="left" w:pos="720"/>
          <w:tab w:val="left" w:pos="2520"/>
          <w:tab w:val="center" w:pos="5040"/>
          <w:tab w:val="right" w:pos="9720"/>
          <w:tab w:val="right" w:pos="9990"/>
        </w:tabs>
        <w:spacing w:line="276" w:lineRule="auto"/>
        <w:ind w:right="360"/>
        <w:rPr>
          <w:rFonts w:asciiTheme="minorHAnsi" w:hAnsiTheme="minorHAnsi" w:cstheme="minorHAnsi"/>
          <w:color w:val="373439"/>
          <w:sz w:val="20"/>
          <w:szCs w:val="20"/>
          <w:shd w:val="clear" w:color="auto" w:fill="FFFFFF"/>
        </w:rPr>
      </w:pPr>
    </w:p>
    <w:p w:rsidR="00B72F78" w:rsidRPr="00C07A78" w:rsidRDefault="00B72F78" w:rsidP="00B72F78">
      <w:pPr>
        <w:tabs>
          <w:tab w:val="left" w:pos="720"/>
        </w:tabs>
        <w:spacing w:line="276" w:lineRule="auto"/>
        <w:rPr>
          <w:rFonts w:asciiTheme="minorHAnsi" w:hAnsiTheme="minorHAnsi" w:cstheme="minorHAnsi"/>
          <w:spacing w:val="-2"/>
          <w:sz w:val="20"/>
          <w:szCs w:val="20"/>
        </w:rPr>
      </w:pPr>
      <w:r w:rsidRPr="00C07A78">
        <w:rPr>
          <w:rFonts w:asciiTheme="minorHAnsi" w:hAnsiTheme="minorHAnsi" w:cstheme="minorHAnsi"/>
          <w:b/>
          <w:bCs/>
          <w:sz w:val="20"/>
          <w:szCs w:val="20"/>
        </w:rPr>
        <w:t>Roles &amp; Responsibilities:</w:t>
      </w:r>
    </w:p>
    <w:p w:rsidR="00B72F78" w:rsidRPr="00C07A78" w:rsidRDefault="00B72F78" w:rsidP="00B72F78">
      <w:pPr>
        <w:tabs>
          <w:tab w:val="left" w:pos="720"/>
        </w:tabs>
        <w:spacing w:line="276" w:lineRule="auto"/>
        <w:ind w:left="720"/>
        <w:rPr>
          <w:rFonts w:asciiTheme="minorHAnsi" w:hAnsiTheme="minorHAnsi" w:cstheme="minorHAnsi"/>
          <w:spacing w:val="-2"/>
          <w:sz w:val="20"/>
          <w:szCs w:val="20"/>
        </w:rPr>
      </w:pPr>
    </w:p>
    <w:p w:rsidR="001F58E4" w:rsidRPr="001F58E4" w:rsidRDefault="001F58E4" w:rsidP="001F58E4">
      <w:pPr>
        <w:tabs>
          <w:tab w:val="left" w:pos="720"/>
        </w:tabs>
        <w:spacing w:line="276" w:lineRule="auto"/>
        <w:ind w:left="360"/>
        <w:rPr>
          <w:rFonts w:asciiTheme="minorHAnsi" w:hAnsiTheme="minorHAnsi" w:cstheme="minorHAnsi"/>
          <w:b/>
          <w:sz w:val="20"/>
          <w:szCs w:val="20"/>
        </w:rPr>
      </w:pPr>
      <w:r w:rsidRPr="001F58E4">
        <w:rPr>
          <w:rFonts w:asciiTheme="minorHAnsi" w:hAnsiTheme="minorHAnsi" w:cstheme="minorHAnsi"/>
          <w:b/>
          <w:sz w:val="20"/>
          <w:szCs w:val="20"/>
        </w:rPr>
        <w:t>Linux Administration</w:t>
      </w:r>
    </w:p>
    <w:p w:rsidR="001F58E4" w:rsidRPr="001F58E4" w:rsidRDefault="001F58E4" w:rsidP="001F58E4">
      <w:pPr>
        <w:tabs>
          <w:tab w:val="left" w:pos="720"/>
        </w:tabs>
        <w:spacing w:line="276" w:lineRule="auto"/>
        <w:ind w:left="360"/>
        <w:rPr>
          <w:rFonts w:asciiTheme="minorHAnsi" w:hAnsiTheme="minorHAnsi" w:cstheme="minorHAnsi"/>
          <w:b/>
          <w:sz w:val="20"/>
          <w:szCs w:val="20"/>
          <w:u w:val="single"/>
        </w:rPr>
      </w:pPr>
      <w:r w:rsidRPr="001F58E4">
        <w:rPr>
          <w:rFonts w:asciiTheme="minorHAnsi" w:hAnsiTheme="minorHAnsi" w:cstheme="minorHAnsi"/>
          <w:b/>
          <w:sz w:val="20"/>
          <w:szCs w:val="20"/>
          <w:u w:val="single"/>
        </w:rPr>
        <w:t>Activities performed in Linux Server</w:t>
      </w:r>
    </w:p>
    <w:p w:rsidR="001F58E4" w:rsidRDefault="001F58E4" w:rsidP="001F58E4">
      <w:pPr>
        <w:numPr>
          <w:ilvl w:val="0"/>
          <w:numId w:val="15"/>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Installing and configuring Server OS RHEL 5.2/5.8/6.0, CentOS 6.7 Final</w:t>
      </w:r>
    </w:p>
    <w:p w:rsidR="009E716A" w:rsidRPr="00253BC1" w:rsidRDefault="009E716A" w:rsidP="009E716A">
      <w:pPr>
        <w:numPr>
          <w:ilvl w:val="0"/>
          <w:numId w:val="15"/>
        </w:numPr>
        <w:tabs>
          <w:tab w:val="left" w:pos="720"/>
        </w:tabs>
        <w:spacing w:line="276" w:lineRule="auto"/>
        <w:rPr>
          <w:rFonts w:asciiTheme="minorHAnsi" w:hAnsiTheme="minorHAnsi" w:cstheme="minorHAnsi"/>
          <w:spacing w:val="-2"/>
          <w:sz w:val="20"/>
          <w:szCs w:val="20"/>
        </w:rPr>
      </w:pPr>
      <w:r w:rsidRPr="00C07A78">
        <w:rPr>
          <w:rFonts w:asciiTheme="minorHAnsi" w:hAnsiTheme="minorHAnsi" w:cstheme="minorHAnsi"/>
          <w:spacing w:val="-2"/>
          <w:sz w:val="20"/>
          <w:szCs w:val="20"/>
        </w:rPr>
        <w:t>Disk Management: Partitioning tool fdisk, parted</w:t>
      </w:r>
    </w:p>
    <w:p w:rsidR="009E716A" w:rsidRPr="00C07A78" w:rsidRDefault="009E716A" w:rsidP="009E716A">
      <w:pPr>
        <w:numPr>
          <w:ilvl w:val="0"/>
          <w:numId w:val="15"/>
        </w:numPr>
        <w:tabs>
          <w:tab w:val="left" w:pos="720"/>
        </w:tabs>
        <w:spacing w:line="276" w:lineRule="auto"/>
        <w:rPr>
          <w:rFonts w:asciiTheme="minorHAnsi" w:hAnsiTheme="minorHAnsi" w:cstheme="minorHAnsi"/>
          <w:spacing w:val="-2"/>
          <w:sz w:val="20"/>
          <w:szCs w:val="20"/>
        </w:rPr>
      </w:pPr>
      <w:r w:rsidRPr="00C07A78">
        <w:rPr>
          <w:rFonts w:asciiTheme="minorHAnsi" w:hAnsiTheme="minorHAnsi" w:cstheme="minorHAnsi"/>
          <w:spacing w:val="-2"/>
          <w:sz w:val="20"/>
          <w:szCs w:val="20"/>
        </w:rPr>
        <w:t>Package management using RPM &amp; YUM</w:t>
      </w:r>
    </w:p>
    <w:p w:rsidR="009E716A" w:rsidRPr="00C07A78" w:rsidRDefault="009E716A" w:rsidP="009E716A">
      <w:pPr>
        <w:numPr>
          <w:ilvl w:val="0"/>
          <w:numId w:val="15"/>
        </w:numPr>
        <w:tabs>
          <w:tab w:val="left" w:pos="720"/>
        </w:tabs>
        <w:spacing w:line="276" w:lineRule="auto"/>
        <w:rPr>
          <w:rFonts w:asciiTheme="minorHAnsi" w:hAnsiTheme="minorHAnsi" w:cstheme="minorHAnsi"/>
          <w:spacing w:val="-2"/>
          <w:sz w:val="20"/>
          <w:szCs w:val="20"/>
        </w:rPr>
      </w:pPr>
      <w:r w:rsidRPr="00C07A78">
        <w:rPr>
          <w:rFonts w:asciiTheme="minorHAnsi" w:hAnsiTheme="minorHAnsi" w:cstheme="minorHAnsi"/>
          <w:spacing w:val="-2"/>
          <w:sz w:val="20"/>
          <w:szCs w:val="20"/>
        </w:rPr>
        <w:t>File system Management: ext2, ext3, ext4, xfs</w:t>
      </w:r>
    </w:p>
    <w:p w:rsidR="009E716A" w:rsidRPr="001F58E4" w:rsidRDefault="009E716A" w:rsidP="009E716A">
      <w:pPr>
        <w:numPr>
          <w:ilvl w:val="0"/>
          <w:numId w:val="15"/>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Add, Modify and Delete users/groups accounts</w:t>
      </w:r>
    </w:p>
    <w:p w:rsidR="009E716A" w:rsidRDefault="009E716A" w:rsidP="009E716A">
      <w:pPr>
        <w:numPr>
          <w:ilvl w:val="0"/>
          <w:numId w:val="15"/>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Applying Password polices to users</w:t>
      </w:r>
    </w:p>
    <w:p w:rsidR="00FD60F9" w:rsidRPr="00FD60F9" w:rsidRDefault="00FD60F9" w:rsidP="00FD60F9">
      <w:pPr>
        <w:numPr>
          <w:ilvl w:val="0"/>
          <w:numId w:val="15"/>
        </w:numPr>
        <w:tabs>
          <w:tab w:val="left" w:pos="720"/>
        </w:tabs>
        <w:spacing w:line="276" w:lineRule="auto"/>
        <w:rPr>
          <w:rFonts w:asciiTheme="minorHAnsi" w:hAnsiTheme="minorHAnsi" w:cstheme="minorHAnsi"/>
          <w:sz w:val="20"/>
          <w:szCs w:val="20"/>
        </w:rPr>
      </w:pPr>
      <w:r w:rsidRPr="00C07A78">
        <w:rPr>
          <w:rFonts w:asciiTheme="minorHAnsi" w:hAnsiTheme="minorHAnsi" w:cstheme="minorHAnsi"/>
          <w:spacing w:val="-2"/>
          <w:sz w:val="20"/>
          <w:szCs w:val="20"/>
        </w:rPr>
        <w:t>Responsible for user and group administration</w:t>
      </w:r>
    </w:p>
    <w:p w:rsidR="009E716A" w:rsidRDefault="009E716A" w:rsidP="001F58E4">
      <w:pPr>
        <w:numPr>
          <w:ilvl w:val="0"/>
          <w:numId w:val="15"/>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Managing disks and Quotas implementations</w:t>
      </w:r>
      <w:r w:rsidR="0034063D">
        <w:rPr>
          <w:rFonts w:asciiTheme="minorHAnsi" w:hAnsiTheme="minorHAnsi" w:cstheme="minorHAnsi"/>
          <w:sz w:val="20"/>
          <w:szCs w:val="20"/>
        </w:rPr>
        <w:t xml:space="preserve"> (quotacheck, quotaon, quotaoff, edquota)</w:t>
      </w:r>
    </w:p>
    <w:p w:rsidR="009E716A" w:rsidRDefault="0038517F" w:rsidP="009E716A">
      <w:pPr>
        <w:numPr>
          <w:ilvl w:val="0"/>
          <w:numId w:val="15"/>
        </w:numPr>
        <w:tabs>
          <w:tab w:val="left" w:pos="720"/>
        </w:tabs>
        <w:spacing w:line="276" w:lineRule="auto"/>
        <w:rPr>
          <w:rFonts w:asciiTheme="minorHAnsi" w:hAnsiTheme="minorHAnsi" w:cstheme="minorHAnsi"/>
          <w:sz w:val="20"/>
          <w:szCs w:val="20"/>
        </w:rPr>
      </w:pPr>
      <w:r>
        <w:rPr>
          <w:rFonts w:asciiTheme="minorHAnsi" w:hAnsiTheme="minorHAnsi" w:cstheme="minorHAnsi"/>
          <w:sz w:val="20"/>
          <w:szCs w:val="20"/>
        </w:rPr>
        <w:t xml:space="preserve">Configure </w:t>
      </w:r>
      <w:r w:rsidR="009E716A" w:rsidRPr="001F58E4">
        <w:rPr>
          <w:rFonts w:asciiTheme="minorHAnsi" w:hAnsiTheme="minorHAnsi" w:cstheme="minorHAnsi"/>
          <w:sz w:val="20"/>
          <w:szCs w:val="20"/>
        </w:rPr>
        <w:t xml:space="preserve"> ACL level security on files</w:t>
      </w:r>
      <w:r>
        <w:rPr>
          <w:rFonts w:asciiTheme="minorHAnsi" w:hAnsiTheme="minorHAnsi" w:cstheme="minorHAnsi"/>
          <w:sz w:val="20"/>
          <w:szCs w:val="20"/>
        </w:rPr>
        <w:t xml:space="preserve"> (using setfacl , getfacl) can be applied for users and groups</w:t>
      </w:r>
    </w:p>
    <w:p w:rsidR="009E716A" w:rsidRPr="001F58E4" w:rsidRDefault="009E716A" w:rsidP="001F58E4">
      <w:pPr>
        <w:numPr>
          <w:ilvl w:val="0"/>
          <w:numId w:val="15"/>
        </w:numPr>
        <w:tabs>
          <w:tab w:val="left" w:pos="720"/>
        </w:tabs>
        <w:spacing w:line="276" w:lineRule="auto"/>
        <w:rPr>
          <w:rFonts w:asciiTheme="minorHAnsi" w:hAnsiTheme="minorHAnsi" w:cstheme="minorHAnsi"/>
          <w:sz w:val="20"/>
          <w:szCs w:val="20"/>
        </w:rPr>
      </w:pPr>
      <w:r>
        <w:rPr>
          <w:rFonts w:asciiTheme="minorHAnsi" w:hAnsiTheme="minorHAnsi" w:cstheme="minorHAnsi"/>
          <w:sz w:val="20"/>
          <w:szCs w:val="20"/>
        </w:rPr>
        <w:t xml:space="preserve">Advanced file permissions </w:t>
      </w:r>
      <w:r w:rsidR="0038517F">
        <w:rPr>
          <w:rFonts w:asciiTheme="minorHAnsi" w:hAnsiTheme="minorHAnsi" w:cstheme="minorHAnsi"/>
          <w:sz w:val="20"/>
          <w:szCs w:val="20"/>
        </w:rPr>
        <w:t>using SID,SGID,Sticky bit</w:t>
      </w:r>
    </w:p>
    <w:p w:rsidR="001F58E4" w:rsidRPr="001F58E4" w:rsidRDefault="001F58E4" w:rsidP="001F58E4">
      <w:pPr>
        <w:numPr>
          <w:ilvl w:val="0"/>
          <w:numId w:val="15"/>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Installing and configuring NFS/SAMBA to simulate NAS Storage</w:t>
      </w:r>
    </w:p>
    <w:p w:rsidR="001F58E4" w:rsidRPr="001F58E4" w:rsidRDefault="001F58E4" w:rsidP="001F58E4">
      <w:pPr>
        <w:numPr>
          <w:ilvl w:val="0"/>
          <w:numId w:val="15"/>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Installing and configuring FTP Server</w:t>
      </w:r>
    </w:p>
    <w:p w:rsidR="001F58E4" w:rsidRPr="008B5CCC" w:rsidRDefault="001F58E4" w:rsidP="008B5CCC">
      <w:pPr>
        <w:numPr>
          <w:ilvl w:val="0"/>
          <w:numId w:val="15"/>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Installing and configuring NIS Server</w:t>
      </w:r>
    </w:p>
    <w:p w:rsidR="001F58E4" w:rsidRPr="001F58E4" w:rsidRDefault="001F58E4" w:rsidP="001F58E4">
      <w:pPr>
        <w:numPr>
          <w:ilvl w:val="0"/>
          <w:numId w:val="15"/>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Monitoring System performance of Virtual memory, system events, swapping , disk Utilization, CPU utilization</w:t>
      </w:r>
    </w:p>
    <w:p w:rsidR="009B4A9D" w:rsidRPr="009B4A9D" w:rsidRDefault="009B4A9D" w:rsidP="009B4A9D">
      <w:pPr>
        <w:widowControl/>
        <w:numPr>
          <w:ilvl w:val="0"/>
          <w:numId w:val="15"/>
        </w:numPr>
        <w:tabs>
          <w:tab w:val="left" w:pos="-180"/>
        </w:tabs>
        <w:spacing w:line="276" w:lineRule="auto"/>
        <w:jc w:val="both"/>
        <w:rPr>
          <w:rFonts w:ascii="Verdana" w:eastAsia="Verdana" w:hAnsi="Verdana" w:cs="Verdana"/>
          <w:color w:val="333333"/>
          <w:sz w:val="20"/>
          <w:shd w:val="clear" w:color="auto" w:fill="FFFFFF"/>
        </w:rPr>
      </w:pPr>
      <w:r>
        <w:rPr>
          <w:rFonts w:asciiTheme="minorHAnsi" w:hAnsiTheme="minorHAnsi" w:cstheme="minorHAnsi"/>
          <w:sz w:val="20"/>
          <w:szCs w:val="20"/>
        </w:rPr>
        <w:t>Expert in setting up SSH, SCP, connectivity between Linux hosts.</w:t>
      </w:r>
    </w:p>
    <w:p w:rsidR="009B4A9D" w:rsidRPr="009B4A9D" w:rsidRDefault="009B4A9D" w:rsidP="001F58E4">
      <w:pPr>
        <w:widowControl/>
        <w:numPr>
          <w:ilvl w:val="0"/>
          <w:numId w:val="15"/>
        </w:numPr>
        <w:tabs>
          <w:tab w:val="left" w:pos="-180"/>
        </w:tabs>
        <w:spacing w:line="276" w:lineRule="auto"/>
        <w:jc w:val="both"/>
        <w:rPr>
          <w:rFonts w:asciiTheme="minorHAnsi" w:hAnsiTheme="minorHAnsi" w:cstheme="minorHAnsi"/>
          <w:sz w:val="20"/>
          <w:szCs w:val="20"/>
        </w:rPr>
      </w:pPr>
      <w:r w:rsidRPr="009B4A9D">
        <w:rPr>
          <w:rFonts w:asciiTheme="minorHAnsi" w:hAnsiTheme="minorHAnsi" w:cstheme="minorHAnsi"/>
          <w:sz w:val="20"/>
          <w:szCs w:val="20"/>
        </w:rPr>
        <w:t>Performance monitoring, resolving network issues using tools such as top, iostat, vmstat, netstat, sar</w:t>
      </w:r>
      <w:r w:rsidR="009E716A">
        <w:rPr>
          <w:rFonts w:asciiTheme="minorHAnsi" w:hAnsiTheme="minorHAnsi" w:cstheme="minorHAnsi"/>
          <w:sz w:val="20"/>
          <w:szCs w:val="20"/>
        </w:rPr>
        <w:t xml:space="preserve"> commands</w:t>
      </w:r>
      <w:r w:rsidRPr="009B4A9D">
        <w:rPr>
          <w:rFonts w:asciiTheme="minorHAnsi" w:hAnsiTheme="minorHAnsi" w:cstheme="minorHAnsi"/>
          <w:sz w:val="20"/>
          <w:szCs w:val="20"/>
        </w:rPr>
        <w:t>.</w:t>
      </w:r>
    </w:p>
    <w:p w:rsidR="002718AA" w:rsidRDefault="002718AA" w:rsidP="002718AA">
      <w:pPr>
        <w:tabs>
          <w:tab w:val="left" w:pos="720"/>
        </w:tabs>
        <w:spacing w:line="276" w:lineRule="auto"/>
        <w:ind w:left="720"/>
        <w:rPr>
          <w:rFonts w:asciiTheme="minorHAnsi" w:hAnsiTheme="minorHAnsi" w:cstheme="minorHAnsi"/>
          <w:spacing w:val="-2"/>
          <w:sz w:val="20"/>
          <w:szCs w:val="20"/>
        </w:rPr>
      </w:pPr>
    </w:p>
    <w:p w:rsidR="00612575" w:rsidRDefault="002718AA" w:rsidP="002718AA">
      <w:pPr>
        <w:rPr>
          <w:rFonts w:asciiTheme="minorHAnsi" w:hAnsiTheme="minorHAnsi" w:cstheme="minorHAnsi"/>
          <w:b/>
          <w:sz w:val="20"/>
          <w:szCs w:val="20"/>
          <w:u w:val="single"/>
        </w:rPr>
      </w:pPr>
      <w:r w:rsidRPr="002718AA">
        <w:rPr>
          <w:rFonts w:asciiTheme="minorHAnsi" w:hAnsiTheme="minorHAnsi" w:cstheme="minorHAnsi"/>
          <w:b/>
          <w:sz w:val="20"/>
          <w:szCs w:val="20"/>
          <w:u w:val="single"/>
        </w:rPr>
        <w:t xml:space="preserve">Activities performed in </w:t>
      </w:r>
      <w:r w:rsidR="00001893">
        <w:rPr>
          <w:rFonts w:asciiTheme="minorHAnsi" w:hAnsiTheme="minorHAnsi" w:cstheme="minorHAnsi"/>
          <w:b/>
          <w:sz w:val="20"/>
          <w:szCs w:val="20"/>
          <w:u w:val="single"/>
        </w:rPr>
        <w:t>HPC (High Performance Computing)</w:t>
      </w:r>
      <w:r w:rsidRPr="002718AA">
        <w:rPr>
          <w:rFonts w:asciiTheme="minorHAnsi" w:hAnsiTheme="minorHAnsi" w:cstheme="minorHAnsi"/>
          <w:b/>
          <w:sz w:val="20"/>
          <w:szCs w:val="20"/>
          <w:u w:val="single"/>
        </w:rPr>
        <w:t xml:space="preserve"> </w:t>
      </w:r>
    </w:p>
    <w:p w:rsidR="00612575" w:rsidRDefault="00612575"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 xml:space="preserve">Hardware </w:t>
      </w:r>
      <w:r w:rsidR="00FB1FF0">
        <w:rPr>
          <w:rFonts w:asciiTheme="minorHAnsi" w:hAnsiTheme="minorHAnsi" w:cstheme="minorHAnsi"/>
          <w:sz w:val="20"/>
          <w:szCs w:val="20"/>
        </w:rPr>
        <w:t>model HP A</w:t>
      </w:r>
      <w:r>
        <w:rPr>
          <w:rFonts w:asciiTheme="minorHAnsi" w:hAnsiTheme="minorHAnsi" w:cstheme="minorHAnsi"/>
          <w:sz w:val="20"/>
          <w:szCs w:val="20"/>
        </w:rPr>
        <w:t>pol</w:t>
      </w:r>
      <w:r w:rsidR="00FB1FF0">
        <w:rPr>
          <w:rFonts w:asciiTheme="minorHAnsi" w:hAnsiTheme="minorHAnsi" w:cstheme="minorHAnsi"/>
          <w:sz w:val="20"/>
          <w:szCs w:val="20"/>
        </w:rPr>
        <w:t>l</w:t>
      </w:r>
      <w:r>
        <w:rPr>
          <w:rFonts w:asciiTheme="minorHAnsi" w:hAnsiTheme="minorHAnsi" w:cstheme="minorHAnsi"/>
          <w:sz w:val="20"/>
          <w:szCs w:val="20"/>
        </w:rPr>
        <w:t xml:space="preserve">o 2000 </w:t>
      </w:r>
      <w:r w:rsidR="00D12FFC">
        <w:rPr>
          <w:rFonts w:asciiTheme="minorHAnsi" w:hAnsiTheme="minorHAnsi" w:cstheme="minorHAnsi"/>
          <w:sz w:val="20"/>
          <w:szCs w:val="20"/>
        </w:rPr>
        <w:t>chassis computing nodes</w:t>
      </w:r>
    </w:p>
    <w:p w:rsidR="005D6230" w:rsidRDefault="005D6230"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t>Totally 26 compute nodes in 7 chassis. Each 2U chassis have 4 compute blades which shares the PSU’s.</w:t>
      </w:r>
    </w:p>
    <w:p w:rsidR="00D12FFC" w:rsidRDefault="007602FC"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Installed OS CentOS 6.7 Final</w:t>
      </w:r>
    </w:p>
    <w:p w:rsidR="002718AA" w:rsidRPr="002718AA" w:rsidRDefault="002718AA"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sidRPr="002718AA">
        <w:rPr>
          <w:rFonts w:asciiTheme="minorHAnsi" w:hAnsiTheme="minorHAnsi" w:cstheme="minorHAnsi"/>
          <w:sz w:val="20"/>
          <w:szCs w:val="20"/>
        </w:rPr>
        <w:t>Managing Master, MDS</w:t>
      </w:r>
      <w:r w:rsidR="007602FC">
        <w:rPr>
          <w:rFonts w:asciiTheme="minorHAnsi" w:hAnsiTheme="minorHAnsi" w:cstheme="minorHAnsi"/>
          <w:sz w:val="20"/>
          <w:szCs w:val="20"/>
        </w:rPr>
        <w:t>(Meta Data Server)</w:t>
      </w:r>
      <w:r w:rsidRPr="002718AA">
        <w:rPr>
          <w:rFonts w:asciiTheme="minorHAnsi" w:hAnsiTheme="minorHAnsi" w:cstheme="minorHAnsi"/>
          <w:sz w:val="20"/>
          <w:szCs w:val="20"/>
        </w:rPr>
        <w:t>, OSS</w:t>
      </w:r>
      <w:r w:rsidR="007602FC">
        <w:rPr>
          <w:rFonts w:asciiTheme="minorHAnsi" w:hAnsiTheme="minorHAnsi" w:cstheme="minorHAnsi"/>
          <w:sz w:val="20"/>
          <w:szCs w:val="20"/>
        </w:rPr>
        <w:t>(Object Storage Server)</w:t>
      </w:r>
      <w:r w:rsidR="005D1644">
        <w:rPr>
          <w:rFonts w:asciiTheme="minorHAnsi" w:hAnsiTheme="minorHAnsi" w:cstheme="minorHAnsi"/>
          <w:sz w:val="20"/>
          <w:szCs w:val="20"/>
        </w:rPr>
        <w:t xml:space="preserve"> Nodes</w:t>
      </w:r>
    </w:p>
    <w:p w:rsidR="002718AA" w:rsidRPr="002718AA" w:rsidRDefault="002718AA"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sidRPr="002718AA">
        <w:rPr>
          <w:rFonts w:asciiTheme="minorHAnsi" w:hAnsiTheme="minorHAnsi" w:cstheme="minorHAnsi"/>
          <w:sz w:val="20"/>
          <w:szCs w:val="20"/>
        </w:rPr>
        <w:t>Managing  MDT</w:t>
      </w:r>
      <w:r w:rsidR="007602FC">
        <w:rPr>
          <w:rFonts w:asciiTheme="minorHAnsi" w:hAnsiTheme="minorHAnsi" w:cstheme="minorHAnsi"/>
          <w:sz w:val="20"/>
          <w:szCs w:val="20"/>
        </w:rPr>
        <w:t>(Meta Data Target)</w:t>
      </w:r>
      <w:r w:rsidRPr="002718AA">
        <w:rPr>
          <w:rFonts w:asciiTheme="minorHAnsi" w:hAnsiTheme="minorHAnsi" w:cstheme="minorHAnsi"/>
          <w:sz w:val="20"/>
          <w:szCs w:val="20"/>
        </w:rPr>
        <w:t>,OST</w:t>
      </w:r>
      <w:r w:rsidR="007602FC">
        <w:rPr>
          <w:rFonts w:asciiTheme="minorHAnsi" w:hAnsiTheme="minorHAnsi" w:cstheme="minorHAnsi"/>
          <w:sz w:val="20"/>
          <w:szCs w:val="20"/>
        </w:rPr>
        <w:t>(Object Storage Target)</w:t>
      </w:r>
      <w:r w:rsidRPr="002718AA">
        <w:rPr>
          <w:rFonts w:asciiTheme="minorHAnsi" w:hAnsiTheme="minorHAnsi" w:cstheme="minorHAnsi"/>
          <w:sz w:val="20"/>
          <w:szCs w:val="20"/>
        </w:rPr>
        <w:t xml:space="preserve"> Targets</w:t>
      </w:r>
    </w:p>
    <w:p w:rsidR="002718AA" w:rsidRPr="002718AA" w:rsidRDefault="005D1644"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Monitoring computing Nodes using Insight CMU</w:t>
      </w:r>
    </w:p>
    <w:p w:rsidR="002718AA" w:rsidRPr="002718AA" w:rsidRDefault="00FB1FF0"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 xml:space="preserve">Using </w:t>
      </w:r>
      <w:r w:rsidR="0091170E">
        <w:rPr>
          <w:rFonts w:asciiTheme="minorHAnsi" w:hAnsiTheme="minorHAnsi" w:cstheme="minorHAnsi"/>
          <w:sz w:val="20"/>
          <w:szCs w:val="20"/>
        </w:rPr>
        <w:t xml:space="preserve"> </w:t>
      </w:r>
      <w:r w:rsidR="0091170E">
        <w:t>Pdsh is a high-performance, parallel remote shell utility.</w:t>
      </w:r>
      <w:r w:rsidR="0091170E" w:rsidRPr="0091170E">
        <w:t xml:space="preserve"> </w:t>
      </w:r>
      <w:r w:rsidR="0091170E">
        <w:t>It uses a sliding window of threads to execute remote commands, conserving socket resources while allowing some connections to timeout if needed</w:t>
      </w:r>
      <w:r w:rsidR="00430B50" w:rsidRPr="00430B50">
        <w:t xml:space="preserve"> </w:t>
      </w:r>
      <w:r w:rsidR="00430B50">
        <w:t>Pdsh is a an efficient, multithreaded remote shell client which executes commands on multiple remote hosts in parallel. Pdsh implements dynamically loadable modules for extended functionality such as new remote shell services and remote host selection.</w:t>
      </w:r>
    </w:p>
    <w:p w:rsidR="002718AA" w:rsidRPr="002718AA" w:rsidRDefault="002718AA"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sidRPr="002718AA">
        <w:rPr>
          <w:rFonts w:asciiTheme="minorHAnsi" w:hAnsiTheme="minorHAnsi" w:cstheme="minorHAnsi"/>
          <w:sz w:val="20"/>
          <w:szCs w:val="20"/>
        </w:rPr>
        <w:t>Experience in configuring NIS Server</w:t>
      </w:r>
    </w:p>
    <w:p w:rsidR="002718AA" w:rsidRPr="002718AA" w:rsidRDefault="002718AA"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sidRPr="002718AA">
        <w:rPr>
          <w:rFonts w:asciiTheme="minorHAnsi" w:hAnsiTheme="minorHAnsi" w:cstheme="minorHAnsi"/>
          <w:sz w:val="20"/>
          <w:szCs w:val="20"/>
        </w:rPr>
        <w:t>Add, Modify and Delete users/groups accounts</w:t>
      </w:r>
    </w:p>
    <w:p w:rsidR="002718AA" w:rsidRPr="002718AA" w:rsidRDefault="002718AA"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sidRPr="002718AA">
        <w:rPr>
          <w:rFonts w:asciiTheme="minorHAnsi" w:hAnsiTheme="minorHAnsi" w:cstheme="minorHAnsi"/>
          <w:sz w:val="20"/>
          <w:szCs w:val="20"/>
        </w:rPr>
        <w:t>Applying Password polices to users</w:t>
      </w:r>
    </w:p>
    <w:p w:rsidR="002718AA" w:rsidRPr="005867CE" w:rsidRDefault="002718AA" w:rsidP="005867CE">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sidRPr="002718AA">
        <w:rPr>
          <w:rFonts w:asciiTheme="minorHAnsi" w:hAnsiTheme="minorHAnsi" w:cstheme="minorHAnsi"/>
          <w:sz w:val="20"/>
          <w:szCs w:val="20"/>
        </w:rPr>
        <w:t>Managing disks and Quotas implementations</w:t>
      </w:r>
      <w:r w:rsidR="005867CE">
        <w:rPr>
          <w:rFonts w:asciiTheme="minorHAnsi" w:hAnsiTheme="minorHAnsi" w:cstheme="minorHAnsi"/>
          <w:sz w:val="20"/>
          <w:szCs w:val="20"/>
        </w:rPr>
        <w:t xml:space="preserve"> (lfs quota, </w:t>
      </w:r>
      <w:r w:rsidR="005867CE">
        <w:t>lfs setquota -u user1 -b 0 -B 1024000 -i 0 -I 10000)</w:t>
      </w:r>
    </w:p>
    <w:p w:rsidR="002718AA" w:rsidRPr="002718AA" w:rsidRDefault="002718AA" w:rsidP="002718AA">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sidRPr="002718AA">
        <w:rPr>
          <w:rFonts w:asciiTheme="minorHAnsi" w:hAnsiTheme="minorHAnsi" w:cstheme="minorHAnsi"/>
          <w:sz w:val="20"/>
          <w:szCs w:val="20"/>
        </w:rPr>
        <w:t>Experience in installing and configuring Monitoring tool Insight CMU 8.0</w:t>
      </w:r>
    </w:p>
    <w:p w:rsidR="00FB1FF0" w:rsidRDefault="00340752" w:rsidP="00FB1FF0">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 xml:space="preserve">Hosted </w:t>
      </w:r>
      <w:r w:rsidR="00207588">
        <w:rPr>
          <w:rFonts w:asciiTheme="minorHAnsi" w:hAnsiTheme="minorHAnsi" w:cstheme="minorHAnsi"/>
          <w:sz w:val="20"/>
          <w:szCs w:val="20"/>
        </w:rPr>
        <w:t>applications NASTRAN</w:t>
      </w:r>
      <w:r w:rsidR="00EE73E2">
        <w:rPr>
          <w:rFonts w:asciiTheme="minorHAnsi" w:hAnsiTheme="minorHAnsi" w:cstheme="minorHAnsi"/>
          <w:sz w:val="20"/>
          <w:szCs w:val="20"/>
        </w:rPr>
        <w:t>,ANSYS</w:t>
      </w:r>
      <w:r w:rsidR="005D6230">
        <w:rPr>
          <w:rFonts w:asciiTheme="minorHAnsi" w:hAnsiTheme="minorHAnsi" w:cstheme="minorHAnsi"/>
          <w:sz w:val="20"/>
          <w:szCs w:val="20"/>
        </w:rPr>
        <w:t>,Altair</w:t>
      </w:r>
      <w:r w:rsidR="009F362C">
        <w:rPr>
          <w:rFonts w:asciiTheme="minorHAnsi" w:hAnsiTheme="minorHAnsi" w:cstheme="minorHAnsi"/>
          <w:sz w:val="20"/>
          <w:szCs w:val="20"/>
        </w:rPr>
        <w:t xml:space="preserve"> CFD++</w:t>
      </w:r>
    </w:p>
    <w:p w:rsidR="00A81E16" w:rsidRDefault="00104670" w:rsidP="00FB1FF0">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 xml:space="preserve">Maintain </w:t>
      </w:r>
      <w:r w:rsidR="005E4614">
        <w:rPr>
          <w:rFonts w:asciiTheme="minorHAnsi" w:hAnsiTheme="minorHAnsi" w:cstheme="minorHAnsi"/>
          <w:sz w:val="20"/>
          <w:szCs w:val="20"/>
        </w:rPr>
        <w:t>shutdown procedure for the clusters</w:t>
      </w:r>
    </w:p>
    <w:p w:rsidR="00A81E16" w:rsidRPr="00A81E16" w:rsidRDefault="00A81E16" w:rsidP="00FC53A3">
      <w:pPr>
        <w:pStyle w:val="ListParagraph"/>
        <w:widowControl/>
        <w:numPr>
          <w:ilvl w:val="0"/>
          <w:numId w:val="29"/>
        </w:numPr>
        <w:suppressAutoHyphens w:val="0"/>
        <w:contextualSpacing/>
        <w:rPr>
          <w:rFonts w:asciiTheme="minorHAnsi" w:hAnsiTheme="minorHAnsi" w:cstheme="minorHAnsi"/>
          <w:sz w:val="20"/>
          <w:szCs w:val="20"/>
        </w:rPr>
      </w:pPr>
      <w:r w:rsidRPr="00A81E16">
        <w:rPr>
          <w:rFonts w:asciiTheme="minorHAnsi" w:hAnsiTheme="minorHAnsi" w:cstheme="minorHAnsi"/>
          <w:sz w:val="20"/>
          <w:szCs w:val="20"/>
        </w:rPr>
        <w:t>Plan the Shutdown activity and inform the Cluster Users of the Schedule for the shutdown.</w:t>
      </w:r>
    </w:p>
    <w:p w:rsidR="00A81E16" w:rsidRPr="00A81E16" w:rsidRDefault="00A81E16" w:rsidP="00FC53A3">
      <w:pPr>
        <w:pStyle w:val="ListParagraph"/>
        <w:widowControl/>
        <w:numPr>
          <w:ilvl w:val="0"/>
          <w:numId w:val="29"/>
        </w:numPr>
        <w:suppressAutoHyphens w:val="0"/>
        <w:contextualSpacing/>
        <w:rPr>
          <w:rFonts w:asciiTheme="minorHAnsi" w:hAnsiTheme="minorHAnsi" w:cstheme="minorHAnsi"/>
          <w:sz w:val="20"/>
          <w:szCs w:val="20"/>
        </w:rPr>
      </w:pPr>
      <w:r w:rsidRPr="00A81E16">
        <w:rPr>
          <w:rFonts w:asciiTheme="minorHAnsi" w:hAnsiTheme="minorHAnsi" w:cstheme="minorHAnsi"/>
          <w:sz w:val="20"/>
          <w:szCs w:val="20"/>
        </w:rPr>
        <w:t>Verify if any jobs are running and kill all the running jobs</w:t>
      </w:r>
      <w:r w:rsidR="00104670">
        <w:rPr>
          <w:rFonts w:asciiTheme="minorHAnsi" w:hAnsiTheme="minorHAnsi" w:cstheme="minorHAnsi"/>
          <w:sz w:val="20"/>
          <w:szCs w:val="20"/>
        </w:rPr>
        <w:t>(login</w:t>
      </w:r>
      <w:r w:rsidR="00FC53A3">
        <w:rPr>
          <w:rFonts w:asciiTheme="minorHAnsi" w:hAnsiTheme="minorHAnsi" w:cstheme="minorHAnsi"/>
          <w:sz w:val="20"/>
          <w:szCs w:val="20"/>
        </w:rPr>
        <w:t xml:space="preserve"> to Gangila</w:t>
      </w:r>
      <w:r w:rsidR="00104670">
        <w:rPr>
          <w:rFonts w:asciiTheme="minorHAnsi" w:hAnsiTheme="minorHAnsi" w:cstheme="minorHAnsi"/>
          <w:sz w:val="20"/>
          <w:szCs w:val="20"/>
        </w:rPr>
        <w:t xml:space="preserve"> ganana portal)</w:t>
      </w:r>
    </w:p>
    <w:p w:rsidR="00A81E16" w:rsidRPr="00104670" w:rsidRDefault="00A81E16" w:rsidP="00FC53A3">
      <w:pPr>
        <w:pStyle w:val="ListParagraph"/>
        <w:widowControl/>
        <w:numPr>
          <w:ilvl w:val="0"/>
          <w:numId w:val="29"/>
        </w:numPr>
        <w:suppressAutoHyphens w:val="0"/>
        <w:contextualSpacing/>
        <w:rPr>
          <w:rFonts w:asciiTheme="minorHAnsi" w:hAnsiTheme="minorHAnsi" w:cstheme="minorHAnsi"/>
          <w:sz w:val="20"/>
          <w:szCs w:val="20"/>
        </w:rPr>
      </w:pPr>
      <w:r w:rsidRPr="00104670">
        <w:rPr>
          <w:rFonts w:asciiTheme="minorHAnsi" w:hAnsiTheme="minorHAnsi" w:cstheme="minorHAnsi"/>
          <w:sz w:val="20"/>
          <w:szCs w:val="20"/>
        </w:rPr>
        <w:t>Unmount the Lustre Filesystem from all the compute nodes.</w:t>
      </w:r>
      <w:r w:rsidR="00104670">
        <w:rPr>
          <w:rFonts w:asciiTheme="minorHAnsi" w:hAnsiTheme="minorHAnsi" w:cstheme="minorHAnsi"/>
          <w:sz w:val="20"/>
          <w:szCs w:val="20"/>
        </w:rPr>
        <w:t xml:space="preserve"> </w:t>
      </w:r>
      <w:r w:rsidRPr="00104670">
        <w:rPr>
          <w:rFonts w:asciiTheme="minorHAnsi" w:hAnsiTheme="minorHAnsi" w:cstheme="minorHAnsi"/>
          <w:sz w:val="20"/>
          <w:szCs w:val="20"/>
        </w:rPr>
        <w:t>#pdsh “umount /home”</w:t>
      </w:r>
    </w:p>
    <w:p w:rsidR="00A81E16" w:rsidRPr="00104670" w:rsidRDefault="00A81E16" w:rsidP="00FC53A3">
      <w:pPr>
        <w:pStyle w:val="ListParagraph"/>
        <w:widowControl/>
        <w:numPr>
          <w:ilvl w:val="0"/>
          <w:numId w:val="29"/>
        </w:numPr>
        <w:suppressAutoHyphens w:val="0"/>
        <w:contextualSpacing/>
        <w:rPr>
          <w:rFonts w:asciiTheme="minorHAnsi" w:hAnsiTheme="minorHAnsi" w:cstheme="minorHAnsi"/>
          <w:sz w:val="20"/>
          <w:szCs w:val="20"/>
        </w:rPr>
      </w:pPr>
      <w:r w:rsidRPr="00104670">
        <w:rPr>
          <w:rFonts w:asciiTheme="minorHAnsi" w:hAnsiTheme="minorHAnsi" w:cstheme="minorHAnsi"/>
          <w:sz w:val="20"/>
          <w:szCs w:val="20"/>
        </w:rPr>
        <w:lastRenderedPageBreak/>
        <w:t>Unload the lustre modules</w:t>
      </w:r>
      <w:r w:rsidR="00104670" w:rsidRPr="00104670">
        <w:rPr>
          <w:rFonts w:asciiTheme="minorHAnsi" w:hAnsiTheme="minorHAnsi" w:cstheme="minorHAnsi"/>
          <w:sz w:val="20"/>
          <w:szCs w:val="20"/>
        </w:rPr>
        <w:t xml:space="preserve"> </w:t>
      </w:r>
      <w:r w:rsidRPr="00104670">
        <w:rPr>
          <w:rFonts w:asciiTheme="minorHAnsi" w:hAnsiTheme="minorHAnsi" w:cstheme="minorHAnsi"/>
          <w:sz w:val="20"/>
          <w:szCs w:val="20"/>
        </w:rPr>
        <w:t>#pdsh “lustre_rmmod”</w:t>
      </w:r>
    </w:p>
    <w:p w:rsidR="00A81E16" w:rsidRPr="00104670" w:rsidRDefault="00A81E16" w:rsidP="00FC53A3">
      <w:pPr>
        <w:pStyle w:val="ListParagraph"/>
        <w:widowControl/>
        <w:numPr>
          <w:ilvl w:val="0"/>
          <w:numId w:val="29"/>
        </w:numPr>
        <w:suppressAutoHyphens w:val="0"/>
        <w:contextualSpacing/>
        <w:rPr>
          <w:rFonts w:asciiTheme="minorHAnsi" w:hAnsiTheme="minorHAnsi" w:cstheme="minorHAnsi"/>
          <w:sz w:val="20"/>
          <w:szCs w:val="20"/>
        </w:rPr>
      </w:pPr>
      <w:r w:rsidRPr="00104670">
        <w:rPr>
          <w:rFonts w:asciiTheme="minorHAnsi" w:hAnsiTheme="minorHAnsi" w:cstheme="minorHAnsi"/>
          <w:sz w:val="20"/>
          <w:szCs w:val="20"/>
        </w:rPr>
        <w:t>Power off all the compute nodes.</w:t>
      </w:r>
      <w:r w:rsidR="00104670" w:rsidRPr="00104670">
        <w:rPr>
          <w:rFonts w:asciiTheme="minorHAnsi" w:hAnsiTheme="minorHAnsi" w:cstheme="minorHAnsi"/>
          <w:sz w:val="20"/>
          <w:szCs w:val="20"/>
        </w:rPr>
        <w:t xml:space="preserve"> </w:t>
      </w:r>
      <w:r w:rsidRPr="00104670">
        <w:rPr>
          <w:rFonts w:asciiTheme="minorHAnsi" w:hAnsiTheme="minorHAnsi" w:cstheme="minorHAnsi"/>
          <w:sz w:val="20"/>
          <w:szCs w:val="20"/>
        </w:rPr>
        <w:t>#pdsh “poweroff”</w:t>
      </w:r>
    </w:p>
    <w:p w:rsidR="00600B08" w:rsidRDefault="00A81E16" w:rsidP="00FC53A3">
      <w:pPr>
        <w:pStyle w:val="ListParagraph"/>
        <w:widowControl/>
        <w:numPr>
          <w:ilvl w:val="0"/>
          <w:numId w:val="29"/>
        </w:numPr>
        <w:suppressAutoHyphens w:val="0"/>
        <w:contextualSpacing/>
        <w:rPr>
          <w:rFonts w:asciiTheme="minorHAnsi" w:hAnsiTheme="minorHAnsi" w:cstheme="minorHAnsi"/>
          <w:sz w:val="20"/>
          <w:szCs w:val="20"/>
        </w:rPr>
      </w:pPr>
      <w:r w:rsidRPr="00104670">
        <w:rPr>
          <w:rFonts w:asciiTheme="minorHAnsi" w:hAnsiTheme="minorHAnsi" w:cstheme="minorHAnsi"/>
          <w:sz w:val="20"/>
          <w:szCs w:val="20"/>
        </w:rPr>
        <w:t>Unmount the lustre filesystem and unload the lustre modules from the master node</w:t>
      </w:r>
    </w:p>
    <w:p w:rsidR="00A81E16" w:rsidRPr="00104670" w:rsidRDefault="00104670" w:rsidP="00600B08">
      <w:pPr>
        <w:pStyle w:val="ListParagraph"/>
        <w:widowControl/>
        <w:suppressAutoHyphens w:val="0"/>
        <w:ind w:left="1069"/>
        <w:contextualSpacing/>
        <w:rPr>
          <w:rFonts w:asciiTheme="minorHAnsi" w:hAnsiTheme="minorHAnsi" w:cstheme="minorHAnsi"/>
          <w:sz w:val="20"/>
          <w:szCs w:val="20"/>
        </w:rPr>
      </w:pPr>
      <w:r w:rsidRPr="00104670">
        <w:rPr>
          <w:rFonts w:asciiTheme="minorHAnsi" w:hAnsiTheme="minorHAnsi" w:cstheme="minorHAnsi"/>
          <w:sz w:val="20"/>
          <w:szCs w:val="20"/>
        </w:rPr>
        <w:t xml:space="preserve"> </w:t>
      </w:r>
      <w:r w:rsidR="00A81E16" w:rsidRPr="00104670">
        <w:rPr>
          <w:rFonts w:asciiTheme="minorHAnsi" w:hAnsiTheme="minorHAnsi" w:cstheme="minorHAnsi"/>
          <w:sz w:val="20"/>
          <w:szCs w:val="20"/>
        </w:rPr>
        <w:t>#umount /home;lustre_rmmod</w:t>
      </w:r>
    </w:p>
    <w:p w:rsidR="00104670" w:rsidRDefault="00A81E16" w:rsidP="00FC53A3">
      <w:pPr>
        <w:pStyle w:val="ListParagraph"/>
        <w:widowControl/>
        <w:numPr>
          <w:ilvl w:val="0"/>
          <w:numId w:val="29"/>
        </w:numPr>
        <w:suppressAutoHyphens w:val="0"/>
        <w:contextualSpacing/>
        <w:rPr>
          <w:rFonts w:asciiTheme="minorHAnsi" w:hAnsiTheme="minorHAnsi" w:cstheme="minorHAnsi"/>
          <w:sz w:val="20"/>
          <w:szCs w:val="20"/>
        </w:rPr>
      </w:pPr>
      <w:r w:rsidRPr="00104670">
        <w:rPr>
          <w:rFonts w:asciiTheme="minorHAnsi" w:hAnsiTheme="minorHAnsi" w:cstheme="minorHAnsi"/>
          <w:sz w:val="20"/>
          <w:szCs w:val="20"/>
        </w:rPr>
        <w:t>poweroff the OSS &amp; MDS Server</w:t>
      </w:r>
    </w:p>
    <w:p w:rsidR="00A81E16" w:rsidRPr="00600B08" w:rsidRDefault="00A81E16" w:rsidP="00FC53A3">
      <w:pPr>
        <w:pStyle w:val="ListParagraph"/>
        <w:widowControl/>
        <w:numPr>
          <w:ilvl w:val="0"/>
          <w:numId w:val="30"/>
        </w:numPr>
        <w:suppressAutoHyphens w:val="0"/>
        <w:contextualSpacing/>
        <w:rPr>
          <w:rFonts w:asciiTheme="minorHAnsi" w:hAnsiTheme="minorHAnsi" w:cstheme="minorHAnsi"/>
          <w:sz w:val="20"/>
          <w:szCs w:val="20"/>
        </w:rPr>
      </w:pPr>
      <w:r w:rsidRPr="00600B08">
        <w:rPr>
          <w:rFonts w:asciiTheme="minorHAnsi" w:hAnsiTheme="minorHAnsi" w:cstheme="minorHAnsi"/>
          <w:sz w:val="20"/>
          <w:szCs w:val="20"/>
        </w:rPr>
        <w:t>#ssh oss</w:t>
      </w:r>
      <w:r w:rsidR="00600B08">
        <w:rPr>
          <w:rFonts w:asciiTheme="minorHAnsi" w:hAnsiTheme="minorHAnsi" w:cstheme="minorHAnsi"/>
          <w:sz w:val="20"/>
          <w:szCs w:val="20"/>
        </w:rPr>
        <w:tab/>
      </w:r>
      <w:r w:rsidR="00600B08">
        <w:rPr>
          <w:rFonts w:asciiTheme="minorHAnsi" w:hAnsiTheme="minorHAnsi" w:cstheme="minorHAnsi"/>
          <w:sz w:val="20"/>
          <w:szCs w:val="20"/>
        </w:rPr>
        <w:tab/>
      </w:r>
      <w:r w:rsidRPr="00600B08">
        <w:rPr>
          <w:rFonts w:asciiTheme="minorHAnsi" w:hAnsiTheme="minorHAnsi" w:cstheme="minorHAnsi"/>
          <w:sz w:val="20"/>
          <w:szCs w:val="20"/>
        </w:rPr>
        <w:t>#/etc/init.d/heartbeat stop;lustre_rmmod;poweroff</w:t>
      </w:r>
    </w:p>
    <w:p w:rsidR="00A81E16" w:rsidRPr="00600B08" w:rsidRDefault="00A81E16" w:rsidP="00FC53A3">
      <w:pPr>
        <w:pStyle w:val="ListParagraph"/>
        <w:widowControl/>
        <w:numPr>
          <w:ilvl w:val="0"/>
          <w:numId w:val="30"/>
        </w:numPr>
        <w:suppressAutoHyphens w:val="0"/>
        <w:contextualSpacing/>
        <w:rPr>
          <w:rFonts w:asciiTheme="minorHAnsi" w:hAnsiTheme="minorHAnsi" w:cstheme="minorHAnsi"/>
          <w:sz w:val="20"/>
          <w:szCs w:val="20"/>
        </w:rPr>
      </w:pPr>
      <w:r w:rsidRPr="00600B08">
        <w:rPr>
          <w:rFonts w:asciiTheme="minorHAnsi" w:hAnsiTheme="minorHAnsi" w:cstheme="minorHAnsi"/>
          <w:sz w:val="20"/>
          <w:szCs w:val="20"/>
        </w:rPr>
        <w:t>#ssh mds</w:t>
      </w:r>
      <w:r w:rsidR="00600B08" w:rsidRPr="00600B08">
        <w:rPr>
          <w:rFonts w:asciiTheme="minorHAnsi" w:hAnsiTheme="minorHAnsi" w:cstheme="minorHAnsi"/>
          <w:sz w:val="20"/>
          <w:szCs w:val="20"/>
        </w:rPr>
        <w:tab/>
      </w:r>
      <w:r w:rsidRPr="00600B08">
        <w:rPr>
          <w:rFonts w:asciiTheme="minorHAnsi" w:hAnsiTheme="minorHAnsi" w:cstheme="minorHAnsi"/>
          <w:sz w:val="20"/>
          <w:szCs w:val="20"/>
        </w:rPr>
        <w:t># etc/init.d/heartbeat stop;lustre_rmmod;poweroff</w:t>
      </w:r>
    </w:p>
    <w:p w:rsidR="00A81E16" w:rsidRPr="00A81E16" w:rsidRDefault="00A81E16" w:rsidP="00FC53A3">
      <w:pPr>
        <w:pStyle w:val="ListParagraph"/>
        <w:widowControl/>
        <w:numPr>
          <w:ilvl w:val="0"/>
          <w:numId w:val="30"/>
        </w:numPr>
        <w:suppressAutoHyphens w:val="0"/>
        <w:contextualSpacing/>
        <w:rPr>
          <w:rFonts w:asciiTheme="minorHAnsi" w:hAnsiTheme="minorHAnsi" w:cstheme="minorHAnsi"/>
          <w:sz w:val="20"/>
          <w:szCs w:val="20"/>
        </w:rPr>
      </w:pPr>
      <w:r w:rsidRPr="00A81E16">
        <w:rPr>
          <w:rFonts w:asciiTheme="minorHAnsi" w:hAnsiTheme="minorHAnsi" w:cstheme="minorHAnsi"/>
          <w:sz w:val="20"/>
          <w:szCs w:val="20"/>
        </w:rPr>
        <w:t>#poweroff</w:t>
      </w:r>
    </w:p>
    <w:p w:rsidR="00A81E16" w:rsidRPr="00104670" w:rsidRDefault="00A81E16" w:rsidP="00FC53A3">
      <w:pPr>
        <w:pStyle w:val="ListParagraph"/>
        <w:widowControl/>
        <w:numPr>
          <w:ilvl w:val="0"/>
          <w:numId w:val="29"/>
        </w:numPr>
        <w:suppressAutoHyphens w:val="0"/>
        <w:spacing w:after="0" w:line="240" w:lineRule="auto"/>
        <w:contextualSpacing/>
        <w:rPr>
          <w:rFonts w:asciiTheme="minorHAnsi" w:hAnsiTheme="minorHAnsi" w:cstheme="minorHAnsi"/>
          <w:sz w:val="20"/>
          <w:szCs w:val="20"/>
        </w:rPr>
      </w:pPr>
      <w:r w:rsidRPr="00104670">
        <w:rPr>
          <w:rFonts w:asciiTheme="minorHAnsi" w:hAnsiTheme="minorHAnsi" w:cstheme="minorHAnsi"/>
          <w:sz w:val="20"/>
          <w:szCs w:val="20"/>
        </w:rPr>
        <w:t>Power off the Master node</w:t>
      </w:r>
      <w:r w:rsidR="00104670" w:rsidRPr="00104670">
        <w:rPr>
          <w:rFonts w:asciiTheme="minorHAnsi" w:hAnsiTheme="minorHAnsi" w:cstheme="minorHAnsi"/>
          <w:sz w:val="20"/>
          <w:szCs w:val="20"/>
        </w:rPr>
        <w:t xml:space="preserve"> </w:t>
      </w:r>
      <w:r w:rsidRPr="00104670">
        <w:rPr>
          <w:rFonts w:asciiTheme="minorHAnsi" w:hAnsiTheme="minorHAnsi" w:cstheme="minorHAnsi"/>
          <w:sz w:val="20"/>
          <w:szCs w:val="20"/>
        </w:rPr>
        <w:t>#poweroff</w:t>
      </w:r>
    </w:p>
    <w:p w:rsidR="00A81E16" w:rsidRDefault="00104670" w:rsidP="00FB1FF0">
      <w:pPr>
        <w:pStyle w:val="ListParagraph"/>
        <w:widowControl/>
        <w:numPr>
          <w:ilvl w:val="0"/>
          <w:numId w:val="15"/>
        </w:numPr>
        <w:suppressAutoHyphens w:val="0"/>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 xml:space="preserve">Maintain </w:t>
      </w:r>
      <w:r w:rsidR="005E4614">
        <w:rPr>
          <w:rFonts w:asciiTheme="minorHAnsi" w:hAnsiTheme="minorHAnsi" w:cstheme="minorHAnsi"/>
          <w:sz w:val="20"/>
          <w:szCs w:val="20"/>
        </w:rPr>
        <w:t>power on procedure for the clusters</w:t>
      </w:r>
    </w:p>
    <w:p w:rsidR="00A81E16" w:rsidRPr="00A81E16" w:rsidRDefault="00A81E16" w:rsidP="00104670">
      <w:pPr>
        <w:pStyle w:val="ListParagraph"/>
        <w:widowControl/>
        <w:numPr>
          <w:ilvl w:val="0"/>
          <w:numId w:val="28"/>
        </w:numPr>
        <w:suppressAutoHyphens w:val="0"/>
        <w:contextualSpacing/>
        <w:rPr>
          <w:rFonts w:asciiTheme="minorHAnsi" w:hAnsiTheme="minorHAnsi" w:cstheme="minorHAnsi"/>
          <w:sz w:val="20"/>
          <w:szCs w:val="20"/>
        </w:rPr>
      </w:pPr>
      <w:r w:rsidRPr="00A81E16">
        <w:rPr>
          <w:rFonts w:asciiTheme="minorHAnsi" w:hAnsiTheme="minorHAnsi" w:cstheme="minorHAnsi"/>
          <w:sz w:val="20"/>
          <w:szCs w:val="20"/>
        </w:rPr>
        <w:t>Power on the Ehternet and the Infiniband Switches and wait for 15 minutes</w:t>
      </w:r>
    </w:p>
    <w:p w:rsidR="00A81E16" w:rsidRPr="00A81E16" w:rsidRDefault="00A81E16" w:rsidP="00104670">
      <w:pPr>
        <w:pStyle w:val="ListParagraph"/>
        <w:widowControl/>
        <w:numPr>
          <w:ilvl w:val="0"/>
          <w:numId w:val="28"/>
        </w:numPr>
        <w:suppressAutoHyphens w:val="0"/>
        <w:contextualSpacing/>
        <w:rPr>
          <w:rFonts w:asciiTheme="minorHAnsi" w:hAnsiTheme="minorHAnsi" w:cstheme="minorHAnsi"/>
          <w:sz w:val="20"/>
          <w:szCs w:val="20"/>
        </w:rPr>
      </w:pPr>
      <w:r w:rsidRPr="00A81E16">
        <w:rPr>
          <w:rFonts w:asciiTheme="minorHAnsi" w:hAnsiTheme="minorHAnsi" w:cstheme="minorHAnsi"/>
          <w:sz w:val="20"/>
          <w:szCs w:val="20"/>
        </w:rPr>
        <w:t>Power on the master node and wait until it boots up.</w:t>
      </w:r>
    </w:p>
    <w:p w:rsidR="00A81E16" w:rsidRPr="00A81E16" w:rsidRDefault="00A81E16" w:rsidP="00104670">
      <w:pPr>
        <w:pStyle w:val="ListParagraph"/>
        <w:widowControl/>
        <w:numPr>
          <w:ilvl w:val="0"/>
          <w:numId w:val="28"/>
        </w:numPr>
        <w:suppressAutoHyphens w:val="0"/>
        <w:contextualSpacing/>
        <w:rPr>
          <w:rFonts w:asciiTheme="minorHAnsi" w:hAnsiTheme="minorHAnsi" w:cstheme="minorHAnsi"/>
          <w:sz w:val="20"/>
          <w:szCs w:val="20"/>
        </w:rPr>
      </w:pPr>
      <w:r w:rsidRPr="00A81E16">
        <w:rPr>
          <w:rFonts w:asciiTheme="minorHAnsi" w:hAnsiTheme="minorHAnsi" w:cstheme="minorHAnsi"/>
          <w:sz w:val="20"/>
          <w:szCs w:val="20"/>
        </w:rPr>
        <w:t>After the master node is completely booted, power on the OSS &amp; MDS Server together and wait for 15 minutes.</w:t>
      </w:r>
    </w:p>
    <w:p w:rsidR="00A81E16" w:rsidRPr="00A81E16" w:rsidRDefault="00A81E16" w:rsidP="00104670">
      <w:pPr>
        <w:pStyle w:val="ListParagraph"/>
        <w:widowControl/>
        <w:numPr>
          <w:ilvl w:val="0"/>
          <w:numId w:val="28"/>
        </w:numPr>
        <w:suppressAutoHyphens w:val="0"/>
        <w:contextualSpacing/>
        <w:rPr>
          <w:rFonts w:asciiTheme="minorHAnsi" w:hAnsiTheme="minorHAnsi" w:cstheme="minorHAnsi"/>
          <w:sz w:val="20"/>
          <w:szCs w:val="20"/>
        </w:rPr>
      </w:pPr>
      <w:r w:rsidRPr="00A81E16">
        <w:rPr>
          <w:rFonts w:asciiTheme="minorHAnsi" w:hAnsiTheme="minorHAnsi" w:cstheme="minorHAnsi"/>
          <w:sz w:val="20"/>
          <w:szCs w:val="20"/>
        </w:rPr>
        <w:t>Mount the Luster Filesystem on the master node.</w:t>
      </w:r>
    </w:p>
    <w:p w:rsidR="00A81E16" w:rsidRPr="00A81E16" w:rsidRDefault="00A81E16" w:rsidP="00104670">
      <w:pPr>
        <w:pStyle w:val="ListParagraph"/>
        <w:widowControl/>
        <w:numPr>
          <w:ilvl w:val="0"/>
          <w:numId w:val="28"/>
        </w:numPr>
        <w:suppressAutoHyphens w:val="0"/>
        <w:contextualSpacing/>
        <w:rPr>
          <w:rFonts w:asciiTheme="minorHAnsi" w:hAnsiTheme="minorHAnsi" w:cstheme="minorHAnsi"/>
          <w:sz w:val="20"/>
          <w:szCs w:val="20"/>
        </w:rPr>
      </w:pPr>
      <w:r w:rsidRPr="00A81E16">
        <w:rPr>
          <w:rFonts w:asciiTheme="minorHAnsi" w:hAnsiTheme="minorHAnsi" w:cstheme="minorHAnsi"/>
          <w:sz w:val="20"/>
          <w:szCs w:val="20"/>
        </w:rPr>
        <w:t>Power on the compute nodes one by one using the HP CMU Utility.</w:t>
      </w:r>
    </w:p>
    <w:p w:rsidR="00A81E16" w:rsidRPr="00A81E16" w:rsidRDefault="00A81E16" w:rsidP="00104670">
      <w:pPr>
        <w:pStyle w:val="ListParagraph"/>
        <w:widowControl/>
        <w:numPr>
          <w:ilvl w:val="0"/>
          <w:numId w:val="28"/>
        </w:numPr>
        <w:suppressAutoHyphens w:val="0"/>
        <w:contextualSpacing/>
        <w:rPr>
          <w:rFonts w:asciiTheme="minorHAnsi" w:hAnsiTheme="minorHAnsi" w:cstheme="minorHAnsi"/>
          <w:sz w:val="20"/>
          <w:szCs w:val="20"/>
        </w:rPr>
      </w:pPr>
      <w:r w:rsidRPr="00A81E16">
        <w:rPr>
          <w:rFonts w:asciiTheme="minorHAnsi" w:hAnsiTheme="minorHAnsi" w:cstheme="minorHAnsi"/>
          <w:sz w:val="20"/>
          <w:szCs w:val="20"/>
        </w:rPr>
        <w:t>Verify that the lustre file system is mounted on all the compute nodes and mount if not mounted, then mount it manually</w:t>
      </w:r>
    </w:p>
    <w:p w:rsidR="00A81E16" w:rsidRDefault="00A81E16" w:rsidP="00104670">
      <w:pPr>
        <w:pStyle w:val="ListParagraph"/>
        <w:widowControl/>
        <w:numPr>
          <w:ilvl w:val="0"/>
          <w:numId w:val="28"/>
        </w:numPr>
        <w:suppressAutoHyphens w:val="0"/>
        <w:spacing w:after="0" w:line="240" w:lineRule="auto"/>
        <w:contextualSpacing/>
        <w:rPr>
          <w:rFonts w:asciiTheme="minorHAnsi" w:hAnsiTheme="minorHAnsi" w:cstheme="minorHAnsi"/>
          <w:sz w:val="20"/>
          <w:szCs w:val="20"/>
        </w:rPr>
      </w:pPr>
      <w:r w:rsidRPr="00A81E16">
        <w:rPr>
          <w:rFonts w:asciiTheme="minorHAnsi" w:hAnsiTheme="minorHAnsi" w:cstheme="minorHAnsi"/>
          <w:sz w:val="20"/>
          <w:szCs w:val="20"/>
        </w:rPr>
        <w:t>#pdsh “mount|grep –i lustre”</w:t>
      </w:r>
    </w:p>
    <w:p w:rsidR="00D75D79" w:rsidRDefault="00D75D79" w:rsidP="00D75D79">
      <w:pPr>
        <w:widowControl/>
        <w:suppressAutoHyphens w:val="0"/>
        <w:contextualSpacing/>
        <w:jc w:val="both"/>
        <w:rPr>
          <w:rFonts w:asciiTheme="minorHAnsi" w:hAnsiTheme="minorHAnsi" w:cstheme="minorHAnsi"/>
          <w:sz w:val="20"/>
          <w:szCs w:val="20"/>
        </w:rPr>
      </w:pPr>
    </w:p>
    <w:p w:rsidR="00D75D79" w:rsidRDefault="00D75D79" w:rsidP="001F58E4">
      <w:pPr>
        <w:tabs>
          <w:tab w:val="left" w:pos="720"/>
        </w:tabs>
        <w:spacing w:line="276" w:lineRule="auto"/>
        <w:ind w:left="360"/>
        <w:rPr>
          <w:rFonts w:asciiTheme="minorHAnsi" w:hAnsiTheme="minorHAnsi" w:cstheme="minorHAnsi"/>
          <w:b/>
          <w:sz w:val="20"/>
          <w:szCs w:val="20"/>
        </w:rPr>
      </w:pPr>
    </w:p>
    <w:p w:rsidR="001F58E4" w:rsidRPr="001F58E4" w:rsidRDefault="001F58E4" w:rsidP="001F58E4">
      <w:pPr>
        <w:tabs>
          <w:tab w:val="left" w:pos="720"/>
        </w:tabs>
        <w:spacing w:line="276" w:lineRule="auto"/>
        <w:ind w:left="360"/>
        <w:rPr>
          <w:rFonts w:asciiTheme="minorHAnsi" w:hAnsiTheme="minorHAnsi" w:cstheme="minorHAnsi"/>
          <w:b/>
          <w:sz w:val="20"/>
          <w:szCs w:val="20"/>
        </w:rPr>
      </w:pPr>
      <w:r w:rsidRPr="001F58E4">
        <w:rPr>
          <w:rFonts w:asciiTheme="minorHAnsi" w:hAnsiTheme="minorHAnsi" w:cstheme="minorHAnsi"/>
          <w:b/>
          <w:sz w:val="20"/>
          <w:szCs w:val="20"/>
        </w:rPr>
        <w:t>VMware Administration</w:t>
      </w:r>
    </w:p>
    <w:p w:rsidR="001F58E4" w:rsidRPr="001F58E4" w:rsidRDefault="001F58E4" w:rsidP="001F58E4">
      <w:pPr>
        <w:tabs>
          <w:tab w:val="left" w:pos="720"/>
        </w:tabs>
        <w:spacing w:line="276" w:lineRule="auto"/>
        <w:ind w:left="360"/>
        <w:rPr>
          <w:rFonts w:asciiTheme="minorHAnsi" w:hAnsiTheme="minorHAnsi" w:cstheme="minorHAnsi"/>
          <w:b/>
          <w:sz w:val="20"/>
          <w:szCs w:val="20"/>
          <w:u w:val="single"/>
        </w:rPr>
      </w:pPr>
      <w:r w:rsidRPr="001F58E4">
        <w:rPr>
          <w:rFonts w:asciiTheme="minorHAnsi" w:hAnsiTheme="minorHAnsi" w:cstheme="minorHAnsi"/>
          <w:b/>
          <w:sz w:val="20"/>
          <w:szCs w:val="20"/>
          <w:u w:val="single"/>
        </w:rPr>
        <w:t>Activities performed in VMware vSphere 5.5</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Hands on Experience on vCenter 5.5 &amp; 5.1, ESXi 5.1</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Installing, configuring  and managing ESX/ESXi 4.X, ESXi  Server 5.0/5.5, vCenter Server 4.X/5.5, vShpere client</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Creating vCenter, ESX/ESXi Hosts and creating virtual machines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Creating virtual machines and installing VMware tools on them and troubleshooting Virtual Machine related issues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Performance V-motion and troubleshooting V-motion related issues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Creating port groups and troubleshooting network related issues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Performing V-motion and troubleshooting V-motion related issues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Troubleshooting SAN and NAS related issues with Host ESX/ESXi</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Troubleshooting Host Management agents related issues and virtual machines related issues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Configuring High availability and Distributed Resource scheduler and troubleshooting related issues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Configuring port groups and troubleshooting network related issues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Connecting to ESXi server by using vSphere client, and Web access, Direct Console User Interface (DCUI) and vCenter server</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Creation of NIC teaming, VLANs and Switch and port group polices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Configure Data store for the ESX Servers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Configure HA and DRS Clusters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Setting up and troubleshooting feature like HA/FT/DRS with EVC for the Virtual Machines for business continuity</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Creation of templates from VMs and creation of VMs from templates</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Converting physical machines to virtual machines (P2V) and workstation VMs to ESX VMs (V2V) using VMware converter</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Effectively managing the resource using vMotion and SvMotion</w:t>
      </w:r>
    </w:p>
    <w:p w:rsidR="001F58E4" w:rsidRPr="001F58E4" w:rsidRDefault="001F58E4" w:rsidP="001F58E4">
      <w:pPr>
        <w:numPr>
          <w:ilvl w:val="0"/>
          <w:numId w:val="13"/>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Install, configure and managing vSphere Data Protection (VDP) with Deploy OVF Template</w:t>
      </w:r>
    </w:p>
    <w:p w:rsidR="001F58E4" w:rsidRDefault="001F58E4" w:rsidP="001F58E4">
      <w:pPr>
        <w:tabs>
          <w:tab w:val="left" w:pos="720"/>
        </w:tabs>
        <w:spacing w:line="276" w:lineRule="auto"/>
        <w:ind w:left="360"/>
        <w:rPr>
          <w:rFonts w:asciiTheme="minorHAnsi" w:hAnsiTheme="minorHAnsi" w:cstheme="minorHAnsi"/>
          <w:sz w:val="20"/>
          <w:szCs w:val="20"/>
        </w:rPr>
      </w:pPr>
    </w:p>
    <w:p w:rsidR="008B5CCC" w:rsidRDefault="008B5CCC" w:rsidP="001F58E4">
      <w:pPr>
        <w:tabs>
          <w:tab w:val="left" w:pos="720"/>
        </w:tabs>
        <w:spacing w:line="276" w:lineRule="auto"/>
        <w:ind w:left="360"/>
        <w:rPr>
          <w:rFonts w:asciiTheme="minorHAnsi" w:hAnsiTheme="minorHAnsi" w:cstheme="minorHAnsi"/>
          <w:sz w:val="20"/>
          <w:szCs w:val="20"/>
        </w:rPr>
      </w:pPr>
    </w:p>
    <w:p w:rsidR="008B5CCC" w:rsidRPr="001F58E4" w:rsidRDefault="008B5CCC" w:rsidP="001F58E4">
      <w:pPr>
        <w:tabs>
          <w:tab w:val="left" w:pos="720"/>
        </w:tabs>
        <w:spacing w:line="276" w:lineRule="auto"/>
        <w:ind w:left="360"/>
        <w:rPr>
          <w:rFonts w:asciiTheme="minorHAnsi" w:hAnsiTheme="minorHAnsi" w:cstheme="minorHAnsi"/>
          <w:sz w:val="20"/>
          <w:szCs w:val="20"/>
        </w:rPr>
      </w:pPr>
    </w:p>
    <w:p w:rsidR="001F58E4" w:rsidRPr="001F58E4" w:rsidRDefault="001F58E4" w:rsidP="001F58E4">
      <w:pPr>
        <w:tabs>
          <w:tab w:val="left" w:pos="720"/>
        </w:tabs>
        <w:spacing w:line="276" w:lineRule="auto"/>
        <w:ind w:left="360"/>
        <w:rPr>
          <w:rFonts w:asciiTheme="minorHAnsi" w:hAnsiTheme="minorHAnsi" w:cstheme="minorHAnsi"/>
          <w:b/>
          <w:sz w:val="20"/>
          <w:szCs w:val="20"/>
        </w:rPr>
      </w:pPr>
      <w:r w:rsidRPr="001F58E4">
        <w:rPr>
          <w:rFonts w:asciiTheme="minorHAnsi" w:hAnsiTheme="minorHAnsi" w:cstheme="minorHAnsi"/>
          <w:b/>
          <w:sz w:val="20"/>
          <w:szCs w:val="20"/>
        </w:rPr>
        <w:t>Hyper-V Administration</w:t>
      </w:r>
    </w:p>
    <w:p w:rsidR="001F58E4" w:rsidRPr="001F58E4" w:rsidRDefault="001F58E4" w:rsidP="001F58E4">
      <w:pPr>
        <w:tabs>
          <w:tab w:val="left" w:pos="720"/>
        </w:tabs>
        <w:spacing w:line="276" w:lineRule="auto"/>
        <w:ind w:left="360"/>
        <w:rPr>
          <w:rFonts w:asciiTheme="minorHAnsi" w:hAnsiTheme="minorHAnsi" w:cstheme="minorHAnsi"/>
          <w:b/>
          <w:sz w:val="20"/>
          <w:szCs w:val="20"/>
          <w:u w:val="single"/>
        </w:rPr>
      </w:pPr>
      <w:r w:rsidRPr="001F58E4">
        <w:rPr>
          <w:rFonts w:asciiTheme="minorHAnsi" w:hAnsiTheme="minorHAnsi" w:cstheme="minorHAnsi"/>
          <w:b/>
          <w:sz w:val="20"/>
          <w:szCs w:val="20"/>
          <w:u w:val="single"/>
        </w:rPr>
        <w:t>Activities performed in Hyper-V</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Installing and configuring windows based roles Hyper-V and Failover Cluster Manager</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Installing and configuring Failover Cluster in Windows Server 2008/2012/R2 Standard and Datacenter</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Configuring Roles Hyper-V Replica Broker, File Server on non-clustered hosts for HA</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Configuring Cluster for multiple nodes</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Configuring Hyper-V Virtual Switch manager and Network Teaming</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Creating Network Heart Beat and Disk Witness in Quorum in Failover Cluster</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Managing multiple Failover Clusters and Cluster nodes in Production and DR site</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Managing mapped LUNs, convert GPT and create CSVFS</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Adding LUNs into Cluster Disks for HA</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Managing ClusterShared Volumes for VMs</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Managing and maintaining Production Servers in windows based Failover Cluster</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Monitoring the Production Servers in Cluster the LUN disk utilization</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Managing Storage Pools</w:t>
      </w:r>
    </w:p>
    <w:p w:rsidR="001F58E4" w:rsidRPr="001F58E4" w:rsidRDefault="001F58E4" w:rsidP="001F58E4">
      <w:pPr>
        <w:numPr>
          <w:ilvl w:val="0"/>
          <w:numId w:val="14"/>
        </w:numPr>
        <w:tabs>
          <w:tab w:val="left" w:pos="720"/>
        </w:tabs>
        <w:spacing w:line="276" w:lineRule="auto"/>
        <w:rPr>
          <w:rFonts w:asciiTheme="minorHAnsi" w:hAnsiTheme="minorHAnsi" w:cstheme="minorHAnsi"/>
          <w:sz w:val="20"/>
          <w:szCs w:val="20"/>
        </w:rPr>
      </w:pPr>
      <w:r w:rsidRPr="001F58E4">
        <w:rPr>
          <w:rFonts w:asciiTheme="minorHAnsi" w:hAnsiTheme="minorHAnsi" w:cstheme="minorHAnsi"/>
          <w:sz w:val="20"/>
          <w:szCs w:val="20"/>
        </w:rPr>
        <w:t>Managing and maintaining Disk Quotas</w:t>
      </w:r>
    </w:p>
    <w:p w:rsidR="001F58E4" w:rsidRDefault="001F58E4" w:rsidP="001F58E4">
      <w:pPr>
        <w:tabs>
          <w:tab w:val="left" w:pos="720"/>
        </w:tabs>
        <w:spacing w:line="276" w:lineRule="auto"/>
        <w:ind w:left="360"/>
        <w:rPr>
          <w:rFonts w:asciiTheme="minorHAnsi" w:hAnsiTheme="minorHAnsi" w:cstheme="minorHAnsi"/>
          <w:b/>
          <w:sz w:val="20"/>
          <w:szCs w:val="20"/>
        </w:rPr>
      </w:pPr>
    </w:p>
    <w:p w:rsidR="00B5203A" w:rsidRPr="00B5203A" w:rsidRDefault="00B5203A" w:rsidP="00B5203A">
      <w:pPr>
        <w:tabs>
          <w:tab w:val="left" w:pos="720"/>
        </w:tabs>
        <w:spacing w:line="276" w:lineRule="auto"/>
        <w:ind w:left="360"/>
        <w:rPr>
          <w:rFonts w:asciiTheme="minorHAnsi" w:hAnsiTheme="minorHAnsi" w:cstheme="minorHAnsi"/>
          <w:b/>
          <w:sz w:val="20"/>
          <w:szCs w:val="20"/>
        </w:rPr>
      </w:pPr>
      <w:r w:rsidRPr="00B5203A">
        <w:rPr>
          <w:rFonts w:asciiTheme="minorHAnsi" w:hAnsiTheme="minorHAnsi" w:cstheme="minorHAnsi"/>
          <w:b/>
          <w:sz w:val="20"/>
          <w:szCs w:val="20"/>
        </w:rPr>
        <w:t>SAN Storage Administration (HP 3PAR)</w:t>
      </w:r>
    </w:p>
    <w:p w:rsidR="00B5203A" w:rsidRPr="00B5203A" w:rsidRDefault="00B5203A" w:rsidP="00B5203A">
      <w:pPr>
        <w:tabs>
          <w:tab w:val="left" w:pos="720"/>
        </w:tabs>
        <w:spacing w:line="276" w:lineRule="auto"/>
        <w:ind w:left="360"/>
        <w:rPr>
          <w:rFonts w:asciiTheme="minorHAnsi" w:hAnsiTheme="minorHAnsi" w:cstheme="minorHAnsi"/>
          <w:b/>
          <w:sz w:val="20"/>
          <w:szCs w:val="20"/>
        </w:rPr>
      </w:pPr>
    </w:p>
    <w:p w:rsidR="00B5203A" w:rsidRPr="00B5203A" w:rsidRDefault="00B5203A" w:rsidP="00B5203A">
      <w:pPr>
        <w:tabs>
          <w:tab w:val="left" w:pos="720"/>
        </w:tabs>
        <w:spacing w:line="276" w:lineRule="auto"/>
        <w:ind w:left="360"/>
        <w:rPr>
          <w:rFonts w:asciiTheme="minorHAnsi" w:hAnsiTheme="minorHAnsi" w:cstheme="minorHAnsi"/>
          <w:b/>
          <w:sz w:val="20"/>
          <w:szCs w:val="20"/>
          <w:u w:val="single"/>
        </w:rPr>
      </w:pPr>
      <w:r w:rsidRPr="00B5203A">
        <w:rPr>
          <w:rFonts w:asciiTheme="minorHAnsi" w:hAnsiTheme="minorHAnsi" w:cstheme="minorHAnsi"/>
          <w:b/>
          <w:sz w:val="20"/>
          <w:szCs w:val="20"/>
          <w:u w:val="single"/>
        </w:rPr>
        <w:t>Activities performed in SAN Storage HP 3PAR StorServ 7200</w:t>
      </w:r>
    </w:p>
    <w:p w:rsidR="00B5203A" w:rsidRPr="009314A7" w:rsidRDefault="00B5203A" w:rsidP="0087613D">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Experience in implementation and administering 3PAR StoreServ 7200 Unified SAN Storage Administration</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Configuring Management IP Address</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Installing and configuring SSMC</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Creating CPGs, Virtual Volumes by using SSMC</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Export VV to Host and Host Sets</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Quorum Disk creation for the Host and Host Sets for the Hyper-V Failover Cluster Environment</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Remote copy group 1-1 implementation in Production and DR site</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Creating Remote Copy Group</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Managing VV replication at DR site</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Managing and Maintain the InServ Processor</w:t>
      </w:r>
    </w:p>
    <w:p w:rsidR="00B5203A" w:rsidRPr="009314A7" w:rsidRDefault="00B5203A" w:rsidP="00B5203A">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Collecting logs from SPOCC</w:t>
      </w:r>
    </w:p>
    <w:p w:rsidR="00B5203A" w:rsidRPr="009314A7" w:rsidRDefault="00B5203A" w:rsidP="00600606">
      <w:pPr>
        <w:numPr>
          <w:ilvl w:val="0"/>
          <w:numId w:val="12"/>
        </w:numPr>
        <w:tabs>
          <w:tab w:val="left" w:pos="720"/>
        </w:tabs>
        <w:spacing w:line="276" w:lineRule="auto"/>
        <w:rPr>
          <w:rFonts w:asciiTheme="minorHAnsi" w:hAnsiTheme="minorHAnsi" w:cstheme="minorHAnsi"/>
          <w:sz w:val="20"/>
          <w:szCs w:val="20"/>
        </w:rPr>
      </w:pPr>
      <w:r w:rsidRPr="009314A7">
        <w:rPr>
          <w:rFonts w:asciiTheme="minorHAnsi" w:hAnsiTheme="minorHAnsi" w:cstheme="minorHAnsi"/>
          <w:sz w:val="20"/>
          <w:szCs w:val="20"/>
        </w:rPr>
        <w:t>Monitoring the disk usability in command line</w:t>
      </w:r>
    </w:p>
    <w:p w:rsidR="001F58E4" w:rsidRPr="009314A7" w:rsidRDefault="001F58E4" w:rsidP="001F58E4">
      <w:pPr>
        <w:tabs>
          <w:tab w:val="left" w:pos="720"/>
        </w:tabs>
        <w:spacing w:line="276" w:lineRule="auto"/>
        <w:ind w:left="360"/>
        <w:rPr>
          <w:rFonts w:asciiTheme="minorHAnsi" w:hAnsiTheme="minorHAnsi" w:cstheme="minorHAnsi"/>
          <w:sz w:val="20"/>
          <w:szCs w:val="20"/>
        </w:rPr>
      </w:pPr>
    </w:p>
    <w:sectPr w:rsidR="001F58E4" w:rsidRPr="009314A7" w:rsidSect="00A92CD6">
      <w:headerReference w:type="default" r:id="rId9"/>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55B" w:rsidRDefault="00E7155B" w:rsidP="00B9204B">
      <w:r>
        <w:separator/>
      </w:r>
    </w:p>
  </w:endnote>
  <w:endnote w:type="continuationSeparator" w:id="1">
    <w:p w:rsidR="00E7155B" w:rsidRDefault="00E7155B" w:rsidP="00B920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Unicode MS"/>
    <w:charset w:val="8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55B" w:rsidRDefault="00E7155B" w:rsidP="00B9204B">
      <w:r>
        <w:separator/>
      </w:r>
    </w:p>
  </w:footnote>
  <w:footnote w:type="continuationSeparator" w:id="1">
    <w:p w:rsidR="00E7155B" w:rsidRDefault="00E7155B" w:rsidP="00B920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9AD" w:rsidRDefault="006319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color w:val="000000"/>
        <w:sz w:val="18"/>
      </w:rPr>
    </w:lvl>
  </w:abstractNum>
  <w:abstractNum w:abstractNumId="2">
    <w:nsid w:val="00000003"/>
    <w:multiLevelType w:val="singleLevel"/>
    <w:tmpl w:val="00000003"/>
    <w:name w:val="WW8Num4"/>
    <w:lvl w:ilvl="0">
      <w:start w:val="1"/>
      <w:numFmt w:val="bullet"/>
      <w:lvlText w:val=""/>
      <w:lvlJc w:val="left"/>
      <w:pPr>
        <w:tabs>
          <w:tab w:val="num" w:pos="360"/>
        </w:tabs>
        <w:ind w:left="360" w:hanging="360"/>
      </w:pPr>
      <w:rPr>
        <w:rFonts w:ascii="Wingdings" w:hAnsi="Wingdings" w:cs="Wingdings"/>
      </w:rPr>
    </w:lvl>
  </w:abstractNum>
  <w:abstractNum w:abstractNumId="3">
    <w:nsid w:val="00000004"/>
    <w:multiLevelType w:val="singleLevel"/>
    <w:tmpl w:val="00000004"/>
    <w:name w:val="WW8Num5"/>
    <w:lvl w:ilvl="0">
      <w:start w:val="1"/>
      <w:numFmt w:val="bullet"/>
      <w:lvlText w:val=""/>
      <w:lvlJc w:val="left"/>
      <w:pPr>
        <w:tabs>
          <w:tab w:val="num" w:pos="1080"/>
        </w:tabs>
        <w:ind w:left="1080" w:hanging="360"/>
      </w:pPr>
      <w:rPr>
        <w:rFonts w:ascii="Wingdings" w:hAnsi="Wingdings" w:cs="Wingdings"/>
      </w:rPr>
    </w:lvl>
  </w:abstractNum>
  <w:abstractNum w:abstractNumId="4">
    <w:nsid w:val="00000005"/>
    <w:multiLevelType w:val="singleLevel"/>
    <w:tmpl w:val="00000005"/>
    <w:name w:val="WW8Num7"/>
    <w:lvl w:ilvl="0">
      <w:start w:val="1"/>
      <w:numFmt w:val="bullet"/>
      <w:pStyle w:val="Heading5Arial"/>
      <w:lvlText w:val=""/>
      <w:lvlJc w:val="left"/>
      <w:pPr>
        <w:tabs>
          <w:tab w:val="num" w:pos="0"/>
        </w:tabs>
        <w:ind w:left="720" w:hanging="360"/>
      </w:pPr>
      <w:rPr>
        <w:rFonts w:ascii="Wingdings" w:hAnsi="Wingdings" w:cs="Symbol"/>
      </w:rPr>
    </w:lvl>
  </w:abstractNum>
  <w:abstractNum w:abstractNumId="5">
    <w:nsid w:val="00000006"/>
    <w:multiLevelType w:val="singleLevel"/>
    <w:tmpl w:val="00000006"/>
    <w:name w:val="WW8Num9"/>
    <w:lvl w:ilvl="0">
      <w:start w:val="1"/>
      <w:numFmt w:val="bullet"/>
      <w:lvlText w:val=""/>
      <w:lvlJc w:val="left"/>
      <w:pPr>
        <w:tabs>
          <w:tab w:val="num" w:pos="0"/>
        </w:tabs>
        <w:ind w:left="720" w:hanging="360"/>
      </w:pPr>
      <w:rPr>
        <w:rFonts w:ascii="Wingdings" w:hAnsi="Wingdings" w:cs="Wingdings"/>
      </w:rPr>
    </w:lvl>
  </w:abstractNum>
  <w:abstractNum w:abstractNumId="6">
    <w:nsid w:val="00000007"/>
    <w:multiLevelType w:val="singleLevel"/>
    <w:tmpl w:val="00000007"/>
    <w:name w:val="WW8Num10"/>
    <w:lvl w:ilvl="0">
      <w:start w:val="1"/>
      <w:numFmt w:val="bullet"/>
      <w:lvlText w:val=""/>
      <w:lvlJc w:val="left"/>
      <w:pPr>
        <w:tabs>
          <w:tab w:val="num" w:pos="360"/>
        </w:tabs>
        <w:ind w:left="720" w:hanging="360"/>
      </w:pPr>
      <w:rPr>
        <w:rFonts w:ascii="Wingdings" w:hAnsi="Wingdings" w:cs="Wingdings"/>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0678648B"/>
    <w:multiLevelType w:val="multilevel"/>
    <w:tmpl w:val="F55446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BCA0143"/>
    <w:multiLevelType w:val="hybridMultilevel"/>
    <w:tmpl w:val="11703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126147C"/>
    <w:multiLevelType w:val="hybridMultilevel"/>
    <w:tmpl w:val="FAD8F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5071C"/>
    <w:multiLevelType w:val="hybridMultilevel"/>
    <w:tmpl w:val="E390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3B2A46"/>
    <w:multiLevelType w:val="hybridMultilevel"/>
    <w:tmpl w:val="D2686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BA7885"/>
    <w:multiLevelType w:val="hybridMultilevel"/>
    <w:tmpl w:val="99E45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980562"/>
    <w:multiLevelType w:val="hybridMultilevel"/>
    <w:tmpl w:val="5FF81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DF19FD"/>
    <w:multiLevelType w:val="multilevel"/>
    <w:tmpl w:val="8826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4E307D"/>
    <w:multiLevelType w:val="hybridMultilevel"/>
    <w:tmpl w:val="C5BC4E62"/>
    <w:lvl w:ilvl="0" w:tplc="0409000F">
      <w:start w:val="1"/>
      <w:numFmt w:val="decimal"/>
      <w:lvlText w:val="%1."/>
      <w:lvlJc w:val="left"/>
      <w:pPr>
        <w:ind w:left="1069" w:hanging="360"/>
      </w:pPr>
      <w:rPr>
        <w:rFont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3B16025F"/>
    <w:multiLevelType w:val="hybridMultilevel"/>
    <w:tmpl w:val="25966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7D7C92"/>
    <w:multiLevelType w:val="hybridMultilevel"/>
    <w:tmpl w:val="7714B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F2ABF"/>
    <w:multiLevelType w:val="hybridMultilevel"/>
    <w:tmpl w:val="4F0CE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DC696A"/>
    <w:multiLevelType w:val="hybridMultilevel"/>
    <w:tmpl w:val="AC8CF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B49A3"/>
    <w:multiLevelType w:val="hybridMultilevel"/>
    <w:tmpl w:val="6382FB34"/>
    <w:lvl w:ilvl="0" w:tplc="0409000F">
      <w:start w:val="1"/>
      <w:numFmt w:val="decimal"/>
      <w:lvlText w:val="%1."/>
      <w:lvlJc w:val="left"/>
      <w:pPr>
        <w:ind w:left="1069" w:hanging="360"/>
      </w:pPr>
      <w:rPr>
        <w:rFont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nsid w:val="62256BD6"/>
    <w:multiLevelType w:val="hybridMultilevel"/>
    <w:tmpl w:val="8332A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BA4F55"/>
    <w:multiLevelType w:val="hybridMultilevel"/>
    <w:tmpl w:val="4A644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1352B8"/>
    <w:multiLevelType w:val="hybridMultilevel"/>
    <w:tmpl w:val="224E8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C47B1C"/>
    <w:multiLevelType w:val="hybridMultilevel"/>
    <w:tmpl w:val="7DDE1668"/>
    <w:lvl w:ilvl="0" w:tplc="0409001B">
      <w:start w:val="1"/>
      <w:numFmt w:val="lowerRoman"/>
      <w:lvlText w:val="%1."/>
      <w:lvlJc w:val="righ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75370403"/>
    <w:multiLevelType w:val="hybridMultilevel"/>
    <w:tmpl w:val="3BC20B76"/>
    <w:lvl w:ilvl="0" w:tplc="2B8C2592">
      <w:start w:val="1"/>
      <w:numFmt w:val="bullet"/>
      <w:lvlText w:val=""/>
      <w:lvlJc w:val="left"/>
      <w:pPr>
        <w:ind w:left="912"/>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1" w:tplc="A45CFEA2">
      <w:start w:val="1"/>
      <w:numFmt w:val="bullet"/>
      <w:lvlText w:val="o"/>
      <w:lvlJc w:val="left"/>
      <w:pPr>
        <w:ind w:left="1647"/>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2" w:tplc="5558712E">
      <w:start w:val="1"/>
      <w:numFmt w:val="bullet"/>
      <w:lvlText w:val="▪"/>
      <w:lvlJc w:val="left"/>
      <w:pPr>
        <w:ind w:left="2367"/>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3" w:tplc="5EB6C994">
      <w:start w:val="1"/>
      <w:numFmt w:val="bullet"/>
      <w:lvlText w:val="•"/>
      <w:lvlJc w:val="left"/>
      <w:pPr>
        <w:ind w:left="3087"/>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4" w:tplc="B8228784">
      <w:start w:val="1"/>
      <w:numFmt w:val="bullet"/>
      <w:lvlText w:val="o"/>
      <w:lvlJc w:val="left"/>
      <w:pPr>
        <w:ind w:left="3807"/>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5" w:tplc="5DE45EC0">
      <w:start w:val="1"/>
      <w:numFmt w:val="bullet"/>
      <w:lvlText w:val="▪"/>
      <w:lvlJc w:val="left"/>
      <w:pPr>
        <w:ind w:left="4527"/>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6" w:tplc="7F2C1BFC">
      <w:start w:val="1"/>
      <w:numFmt w:val="bullet"/>
      <w:lvlText w:val="•"/>
      <w:lvlJc w:val="left"/>
      <w:pPr>
        <w:ind w:left="5247"/>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7" w:tplc="02DCF0B0">
      <w:start w:val="1"/>
      <w:numFmt w:val="bullet"/>
      <w:lvlText w:val="o"/>
      <w:lvlJc w:val="left"/>
      <w:pPr>
        <w:ind w:left="5967"/>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8" w:tplc="57EED7C8">
      <w:start w:val="1"/>
      <w:numFmt w:val="bullet"/>
      <w:lvlText w:val="▪"/>
      <w:lvlJc w:val="left"/>
      <w:pPr>
        <w:ind w:left="6687"/>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abstractNum>
  <w:abstractNum w:abstractNumId="27">
    <w:nsid w:val="792731F1"/>
    <w:multiLevelType w:val="hybridMultilevel"/>
    <w:tmpl w:val="728C0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3E68A2"/>
    <w:multiLevelType w:val="multilevel"/>
    <w:tmpl w:val="9DE01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E892573"/>
    <w:multiLevelType w:val="hybridMultilevel"/>
    <w:tmpl w:val="A63006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5"/>
  </w:num>
  <w:num w:numId="10">
    <w:abstractNumId w:val="12"/>
  </w:num>
  <w:num w:numId="11">
    <w:abstractNumId w:val="14"/>
  </w:num>
  <w:num w:numId="12">
    <w:abstractNumId w:val="19"/>
  </w:num>
  <w:num w:numId="13">
    <w:abstractNumId w:val="24"/>
  </w:num>
  <w:num w:numId="14">
    <w:abstractNumId w:val="17"/>
  </w:num>
  <w:num w:numId="15">
    <w:abstractNumId w:val="11"/>
  </w:num>
  <w:num w:numId="16">
    <w:abstractNumId w:val="22"/>
  </w:num>
  <w:num w:numId="17">
    <w:abstractNumId w:val="23"/>
  </w:num>
  <w:num w:numId="18">
    <w:abstractNumId w:val="9"/>
  </w:num>
  <w:num w:numId="19">
    <w:abstractNumId w:val="8"/>
  </w:num>
  <w:num w:numId="20">
    <w:abstractNumId w:val="28"/>
  </w:num>
  <w:num w:numId="21">
    <w:abstractNumId w:val="10"/>
  </w:num>
  <w:num w:numId="22">
    <w:abstractNumId w:val="26"/>
  </w:num>
  <w:num w:numId="23">
    <w:abstractNumId w:val="18"/>
  </w:num>
  <w:num w:numId="24">
    <w:abstractNumId w:val="20"/>
  </w:num>
  <w:num w:numId="25">
    <w:abstractNumId w:val="13"/>
  </w:num>
  <w:num w:numId="26">
    <w:abstractNumId w:val="29"/>
  </w:num>
  <w:num w:numId="27">
    <w:abstractNumId w:val="27"/>
  </w:num>
  <w:num w:numId="28">
    <w:abstractNumId w:val="21"/>
  </w:num>
  <w:num w:numId="29">
    <w:abstractNumId w:val="16"/>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6F560F"/>
    <w:rsid w:val="00001893"/>
    <w:rsid w:val="00006551"/>
    <w:rsid w:val="00015271"/>
    <w:rsid w:val="00034C9C"/>
    <w:rsid w:val="00051588"/>
    <w:rsid w:val="00053AC9"/>
    <w:rsid w:val="00063CD2"/>
    <w:rsid w:val="0006785A"/>
    <w:rsid w:val="00080C98"/>
    <w:rsid w:val="000818BE"/>
    <w:rsid w:val="000A09D6"/>
    <w:rsid w:val="000A44DF"/>
    <w:rsid w:val="000A50C4"/>
    <w:rsid w:val="000C27EB"/>
    <w:rsid w:val="000E4202"/>
    <w:rsid w:val="000E680D"/>
    <w:rsid w:val="000F1AD1"/>
    <w:rsid w:val="00100791"/>
    <w:rsid w:val="001007AB"/>
    <w:rsid w:val="00102856"/>
    <w:rsid w:val="00104670"/>
    <w:rsid w:val="0011447A"/>
    <w:rsid w:val="00114C2C"/>
    <w:rsid w:val="00115569"/>
    <w:rsid w:val="00120FD8"/>
    <w:rsid w:val="0012160C"/>
    <w:rsid w:val="00122A1F"/>
    <w:rsid w:val="0013426D"/>
    <w:rsid w:val="001470A7"/>
    <w:rsid w:val="00164CDB"/>
    <w:rsid w:val="00166787"/>
    <w:rsid w:val="00183360"/>
    <w:rsid w:val="00186013"/>
    <w:rsid w:val="001971F5"/>
    <w:rsid w:val="001A18DE"/>
    <w:rsid w:val="001A6066"/>
    <w:rsid w:val="001B15E3"/>
    <w:rsid w:val="001B2A1F"/>
    <w:rsid w:val="001B348E"/>
    <w:rsid w:val="001B3C79"/>
    <w:rsid w:val="001B3E57"/>
    <w:rsid w:val="001C336B"/>
    <w:rsid w:val="001C4652"/>
    <w:rsid w:val="001D0100"/>
    <w:rsid w:val="001E206E"/>
    <w:rsid w:val="001E6C3C"/>
    <w:rsid w:val="001F58E4"/>
    <w:rsid w:val="00200C03"/>
    <w:rsid w:val="002064FC"/>
    <w:rsid w:val="00207588"/>
    <w:rsid w:val="002164BB"/>
    <w:rsid w:val="00216620"/>
    <w:rsid w:val="00223740"/>
    <w:rsid w:val="00236359"/>
    <w:rsid w:val="00240568"/>
    <w:rsid w:val="002407E3"/>
    <w:rsid w:val="00253135"/>
    <w:rsid w:val="00253BC1"/>
    <w:rsid w:val="00263CB1"/>
    <w:rsid w:val="002718AA"/>
    <w:rsid w:val="00283319"/>
    <w:rsid w:val="0028628B"/>
    <w:rsid w:val="00295FBC"/>
    <w:rsid w:val="002B0756"/>
    <w:rsid w:val="002B1E68"/>
    <w:rsid w:val="002C3764"/>
    <w:rsid w:val="002C47CC"/>
    <w:rsid w:val="002C49B4"/>
    <w:rsid w:val="002C55DE"/>
    <w:rsid w:val="002E050E"/>
    <w:rsid w:val="002F69A6"/>
    <w:rsid w:val="0033291B"/>
    <w:rsid w:val="0034063D"/>
    <w:rsid w:val="00340752"/>
    <w:rsid w:val="00353E42"/>
    <w:rsid w:val="00361648"/>
    <w:rsid w:val="003678DC"/>
    <w:rsid w:val="00370E92"/>
    <w:rsid w:val="00372C82"/>
    <w:rsid w:val="00376D67"/>
    <w:rsid w:val="0038517F"/>
    <w:rsid w:val="003C73FF"/>
    <w:rsid w:val="003D1B30"/>
    <w:rsid w:val="003D581C"/>
    <w:rsid w:val="003D60C3"/>
    <w:rsid w:val="003E2D4E"/>
    <w:rsid w:val="003E4287"/>
    <w:rsid w:val="003E65BD"/>
    <w:rsid w:val="003F52BB"/>
    <w:rsid w:val="00400159"/>
    <w:rsid w:val="0040547A"/>
    <w:rsid w:val="00407F62"/>
    <w:rsid w:val="00421368"/>
    <w:rsid w:val="004241CA"/>
    <w:rsid w:val="00430B50"/>
    <w:rsid w:val="00442063"/>
    <w:rsid w:val="00445BDF"/>
    <w:rsid w:val="00456199"/>
    <w:rsid w:val="004704DD"/>
    <w:rsid w:val="00475B09"/>
    <w:rsid w:val="004A3644"/>
    <w:rsid w:val="004B59F8"/>
    <w:rsid w:val="004D0106"/>
    <w:rsid w:val="00512027"/>
    <w:rsid w:val="00536766"/>
    <w:rsid w:val="005437BE"/>
    <w:rsid w:val="0054489B"/>
    <w:rsid w:val="00566970"/>
    <w:rsid w:val="005867CE"/>
    <w:rsid w:val="005B655A"/>
    <w:rsid w:val="005C1341"/>
    <w:rsid w:val="005D1644"/>
    <w:rsid w:val="005D2719"/>
    <w:rsid w:val="005D4D80"/>
    <w:rsid w:val="005D6230"/>
    <w:rsid w:val="005D6686"/>
    <w:rsid w:val="005E4614"/>
    <w:rsid w:val="005F2C9C"/>
    <w:rsid w:val="005F575A"/>
    <w:rsid w:val="005F673D"/>
    <w:rsid w:val="005F7E5B"/>
    <w:rsid w:val="00600606"/>
    <w:rsid w:val="00600B08"/>
    <w:rsid w:val="00605DE4"/>
    <w:rsid w:val="006120EA"/>
    <w:rsid w:val="00612559"/>
    <w:rsid w:val="00612575"/>
    <w:rsid w:val="00613F8E"/>
    <w:rsid w:val="00620E0C"/>
    <w:rsid w:val="00621823"/>
    <w:rsid w:val="006319AD"/>
    <w:rsid w:val="00632EC3"/>
    <w:rsid w:val="00634D64"/>
    <w:rsid w:val="00640A53"/>
    <w:rsid w:val="006411EC"/>
    <w:rsid w:val="00656A97"/>
    <w:rsid w:val="0066486C"/>
    <w:rsid w:val="00673FBE"/>
    <w:rsid w:val="0069670F"/>
    <w:rsid w:val="006C0DCE"/>
    <w:rsid w:val="006C7D0F"/>
    <w:rsid w:val="006E02AA"/>
    <w:rsid w:val="006E271E"/>
    <w:rsid w:val="006F560F"/>
    <w:rsid w:val="007007EB"/>
    <w:rsid w:val="00704891"/>
    <w:rsid w:val="00712672"/>
    <w:rsid w:val="00713CA9"/>
    <w:rsid w:val="007306F2"/>
    <w:rsid w:val="00731A61"/>
    <w:rsid w:val="007602FC"/>
    <w:rsid w:val="00761AC0"/>
    <w:rsid w:val="007639E3"/>
    <w:rsid w:val="007643AD"/>
    <w:rsid w:val="0077485B"/>
    <w:rsid w:val="00782053"/>
    <w:rsid w:val="007A64A4"/>
    <w:rsid w:val="007A6C63"/>
    <w:rsid w:val="007A7380"/>
    <w:rsid w:val="007B27E9"/>
    <w:rsid w:val="007B2CAA"/>
    <w:rsid w:val="007C133A"/>
    <w:rsid w:val="007C23D9"/>
    <w:rsid w:val="007F03E9"/>
    <w:rsid w:val="007F62F4"/>
    <w:rsid w:val="008021E6"/>
    <w:rsid w:val="00802DF3"/>
    <w:rsid w:val="00833482"/>
    <w:rsid w:val="008378C6"/>
    <w:rsid w:val="008446DE"/>
    <w:rsid w:val="008479FB"/>
    <w:rsid w:val="00856332"/>
    <w:rsid w:val="00873805"/>
    <w:rsid w:val="0087613D"/>
    <w:rsid w:val="008B5B77"/>
    <w:rsid w:val="008B5CCC"/>
    <w:rsid w:val="008B7384"/>
    <w:rsid w:val="008C6340"/>
    <w:rsid w:val="008D3F1D"/>
    <w:rsid w:val="008E5E47"/>
    <w:rsid w:val="008F1B8D"/>
    <w:rsid w:val="008F73F2"/>
    <w:rsid w:val="00900980"/>
    <w:rsid w:val="0091170E"/>
    <w:rsid w:val="00921A49"/>
    <w:rsid w:val="00924F89"/>
    <w:rsid w:val="009314A7"/>
    <w:rsid w:val="00990E39"/>
    <w:rsid w:val="00996F42"/>
    <w:rsid w:val="009A7F7B"/>
    <w:rsid w:val="009B02D4"/>
    <w:rsid w:val="009B4A9D"/>
    <w:rsid w:val="009C41F0"/>
    <w:rsid w:val="009D190A"/>
    <w:rsid w:val="009D1971"/>
    <w:rsid w:val="009E716A"/>
    <w:rsid w:val="009F362C"/>
    <w:rsid w:val="00A00F61"/>
    <w:rsid w:val="00A06687"/>
    <w:rsid w:val="00A06A2D"/>
    <w:rsid w:val="00A124E8"/>
    <w:rsid w:val="00A13F3E"/>
    <w:rsid w:val="00A51DE8"/>
    <w:rsid w:val="00A81E16"/>
    <w:rsid w:val="00A829AC"/>
    <w:rsid w:val="00A92CD6"/>
    <w:rsid w:val="00AA0AFF"/>
    <w:rsid w:val="00AB0292"/>
    <w:rsid w:val="00AC1132"/>
    <w:rsid w:val="00AC7030"/>
    <w:rsid w:val="00AD0BCD"/>
    <w:rsid w:val="00AD67AE"/>
    <w:rsid w:val="00AE4CF1"/>
    <w:rsid w:val="00AE7F70"/>
    <w:rsid w:val="00B05E9A"/>
    <w:rsid w:val="00B310F7"/>
    <w:rsid w:val="00B407F6"/>
    <w:rsid w:val="00B43E80"/>
    <w:rsid w:val="00B46001"/>
    <w:rsid w:val="00B5203A"/>
    <w:rsid w:val="00B62F78"/>
    <w:rsid w:val="00B72F78"/>
    <w:rsid w:val="00B82403"/>
    <w:rsid w:val="00B91E9D"/>
    <w:rsid w:val="00B9204B"/>
    <w:rsid w:val="00B96FA6"/>
    <w:rsid w:val="00BC180A"/>
    <w:rsid w:val="00BC1ABB"/>
    <w:rsid w:val="00BD355D"/>
    <w:rsid w:val="00BD4091"/>
    <w:rsid w:val="00BE17C1"/>
    <w:rsid w:val="00BF0491"/>
    <w:rsid w:val="00C0044B"/>
    <w:rsid w:val="00C009D7"/>
    <w:rsid w:val="00C0413D"/>
    <w:rsid w:val="00C07A78"/>
    <w:rsid w:val="00C108EB"/>
    <w:rsid w:val="00C14253"/>
    <w:rsid w:val="00C21C31"/>
    <w:rsid w:val="00C4672D"/>
    <w:rsid w:val="00C53BA5"/>
    <w:rsid w:val="00C67CC2"/>
    <w:rsid w:val="00C9627C"/>
    <w:rsid w:val="00CB5423"/>
    <w:rsid w:val="00CC4B0D"/>
    <w:rsid w:val="00CD39F4"/>
    <w:rsid w:val="00CD7B38"/>
    <w:rsid w:val="00CE0FDB"/>
    <w:rsid w:val="00CF03CD"/>
    <w:rsid w:val="00CF13BF"/>
    <w:rsid w:val="00CF43B1"/>
    <w:rsid w:val="00D10233"/>
    <w:rsid w:val="00D10B1C"/>
    <w:rsid w:val="00D12FFC"/>
    <w:rsid w:val="00D16172"/>
    <w:rsid w:val="00D63EC8"/>
    <w:rsid w:val="00D671C9"/>
    <w:rsid w:val="00D6789D"/>
    <w:rsid w:val="00D71C0C"/>
    <w:rsid w:val="00D7348C"/>
    <w:rsid w:val="00D75D79"/>
    <w:rsid w:val="00D80DC4"/>
    <w:rsid w:val="00DA4E4F"/>
    <w:rsid w:val="00DD3ADF"/>
    <w:rsid w:val="00DD6CD2"/>
    <w:rsid w:val="00DE1D6E"/>
    <w:rsid w:val="00DE5D65"/>
    <w:rsid w:val="00DF2D30"/>
    <w:rsid w:val="00E03493"/>
    <w:rsid w:val="00E06D14"/>
    <w:rsid w:val="00E6172D"/>
    <w:rsid w:val="00E7155B"/>
    <w:rsid w:val="00E74B00"/>
    <w:rsid w:val="00E92364"/>
    <w:rsid w:val="00E97BB6"/>
    <w:rsid w:val="00EA3A09"/>
    <w:rsid w:val="00EC04BD"/>
    <w:rsid w:val="00EC0D3D"/>
    <w:rsid w:val="00ED5280"/>
    <w:rsid w:val="00ED549C"/>
    <w:rsid w:val="00ED77F7"/>
    <w:rsid w:val="00EE3751"/>
    <w:rsid w:val="00EE50E1"/>
    <w:rsid w:val="00EE73E2"/>
    <w:rsid w:val="00F02E5B"/>
    <w:rsid w:val="00F4576B"/>
    <w:rsid w:val="00F51D73"/>
    <w:rsid w:val="00F57B0D"/>
    <w:rsid w:val="00F97336"/>
    <w:rsid w:val="00FA4E5E"/>
    <w:rsid w:val="00FB1FF0"/>
    <w:rsid w:val="00FB50B2"/>
    <w:rsid w:val="00FC53A3"/>
    <w:rsid w:val="00FC5C44"/>
    <w:rsid w:val="00FD60F9"/>
    <w:rsid w:val="00FE4AFC"/>
    <w:rsid w:val="00FE6A21"/>
    <w:rsid w:val="00FF3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CD6"/>
    <w:pPr>
      <w:widowControl w:val="0"/>
      <w:suppressAutoHyphens/>
    </w:pPr>
    <w:rPr>
      <w:rFonts w:ascii="Liberation Serif" w:eastAsia="WenQuanYi Micro Hei" w:hAnsi="Liberation Serif" w:cs="Lohit Hind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92CD6"/>
    <w:rPr>
      <w:rFonts w:ascii="Wingdings" w:hAnsi="Wingdings" w:cs="Wingdings"/>
    </w:rPr>
  </w:style>
  <w:style w:type="character" w:customStyle="1" w:styleId="WW8Num2z0">
    <w:name w:val="WW8Num2z0"/>
    <w:rsid w:val="00A92CD6"/>
    <w:rPr>
      <w:rFonts w:ascii="Wingdings" w:hAnsi="Wingdings" w:cs="Wingdings"/>
      <w:color w:val="000000"/>
      <w:sz w:val="18"/>
    </w:rPr>
  </w:style>
  <w:style w:type="character" w:customStyle="1" w:styleId="WW8Num3z0">
    <w:name w:val="WW8Num3z0"/>
    <w:rsid w:val="00A92CD6"/>
    <w:rPr>
      <w:rFonts w:ascii="Wingdings" w:hAnsi="Wingdings" w:cs="Wingdings"/>
    </w:rPr>
  </w:style>
  <w:style w:type="character" w:customStyle="1" w:styleId="WW8Num4z0">
    <w:name w:val="WW8Num4z0"/>
    <w:rsid w:val="00A92CD6"/>
    <w:rPr>
      <w:rFonts w:ascii="Wingdings" w:hAnsi="Wingdings" w:cs="Wingdings"/>
    </w:rPr>
  </w:style>
  <w:style w:type="character" w:customStyle="1" w:styleId="WW8Num5z0">
    <w:name w:val="WW8Num5z0"/>
    <w:rsid w:val="00A92CD6"/>
    <w:rPr>
      <w:rFonts w:ascii="Wingdings" w:hAnsi="Wingdings" w:cs="Wingdings"/>
    </w:rPr>
  </w:style>
  <w:style w:type="character" w:customStyle="1" w:styleId="WW8Num7z0">
    <w:name w:val="WW8Num7z0"/>
    <w:rsid w:val="00A92CD6"/>
    <w:rPr>
      <w:rFonts w:ascii="Wingdings" w:hAnsi="Wingdings" w:cs="Symbol"/>
    </w:rPr>
  </w:style>
  <w:style w:type="character" w:customStyle="1" w:styleId="WW8Num8z0">
    <w:name w:val="WW8Num8z0"/>
    <w:rsid w:val="00A92CD6"/>
    <w:rPr>
      <w:rFonts w:ascii="Wingdings" w:hAnsi="Wingdings" w:cs="Wingdings"/>
    </w:rPr>
  </w:style>
  <w:style w:type="character" w:customStyle="1" w:styleId="WW8Num8z1">
    <w:name w:val="WW8Num8z1"/>
    <w:rsid w:val="00A92CD6"/>
    <w:rPr>
      <w:rFonts w:ascii="Courier New" w:hAnsi="Courier New" w:cs="Courier New"/>
    </w:rPr>
  </w:style>
  <w:style w:type="character" w:customStyle="1" w:styleId="WW8Num8z3">
    <w:name w:val="WW8Num8z3"/>
    <w:rsid w:val="00A92CD6"/>
    <w:rPr>
      <w:rFonts w:ascii="Symbol" w:hAnsi="Symbol" w:cs="Symbol"/>
    </w:rPr>
  </w:style>
  <w:style w:type="character" w:customStyle="1" w:styleId="WW8Num9z0">
    <w:name w:val="WW8Num9z0"/>
    <w:rsid w:val="00A92CD6"/>
    <w:rPr>
      <w:rFonts w:ascii="Wingdings" w:hAnsi="Wingdings" w:cs="Wingdings"/>
    </w:rPr>
  </w:style>
  <w:style w:type="character" w:customStyle="1" w:styleId="WW8Num9z1">
    <w:name w:val="WW8Num9z1"/>
    <w:rsid w:val="00A92CD6"/>
    <w:rPr>
      <w:rFonts w:ascii="Courier New" w:hAnsi="Courier New" w:cs="Courier New"/>
    </w:rPr>
  </w:style>
  <w:style w:type="character" w:customStyle="1" w:styleId="WW8Num9z3">
    <w:name w:val="WW8Num9z3"/>
    <w:rsid w:val="00A92CD6"/>
    <w:rPr>
      <w:rFonts w:ascii="Symbol" w:hAnsi="Symbol" w:cs="Symbol"/>
    </w:rPr>
  </w:style>
  <w:style w:type="character" w:customStyle="1" w:styleId="WW8Num10z0">
    <w:name w:val="WW8Num10z0"/>
    <w:rsid w:val="00A92CD6"/>
    <w:rPr>
      <w:rFonts w:ascii="Wingdings" w:hAnsi="Wingdings" w:cs="Wingdings"/>
    </w:rPr>
  </w:style>
  <w:style w:type="character" w:customStyle="1" w:styleId="WW8Num10z1">
    <w:name w:val="WW8Num10z1"/>
    <w:rsid w:val="00A92CD6"/>
    <w:rPr>
      <w:rFonts w:ascii="Courier New" w:hAnsi="Courier New" w:cs="Courier New"/>
    </w:rPr>
  </w:style>
  <w:style w:type="character" w:customStyle="1" w:styleId="WW8Num10z3">
    <w:name w:val="WW8Num10z3"/>
    <w:rsid w:val="00A92CD6"/>
    <w:rPr>
      <w:rFonts w:ascii="Symbol" w:hAnsi="Symbol" w:cs="Symbol"/>
    </w:rPr>
  </w:style>
  <w:style w:type="character" w:customStyle="1" w:styleId="WW-DefaultParagraphFont">
    <w:name w:val="WW-Default Paragraph Font"/>
    <w:rsid w:val="00A92CD6"/>
  </w:style>
  <w:style w:type="character" w:customStyle="1" w:styleId="Absatz-Standardschriftart">
    <w:name w:val="Absatz-Standardschriftart"/>
    <w:rsid w:val="00A92CD6"/>
  </w:style>
  <w:style w:type="character" w:customStyle="1" w:styleId="WW-DefaultParagraphFont1">
    <w:name w:val="WW-Default Paragraph Font1"/>
    <w:rsid w:val="00A92CD6"/>
  </w:style>
  <w:style w:type="character" w:styleId="Strong">
    <w:name w:val="Strong"/>
    <w:qFormat/>
    <w:rsid w:val="00A92CD6"/>
    <w:rPr>
      <w:rFonts w:cs="Times New Roman"/>
      <w:b/>
      <w:bCs/>
    </w:rPr>
  </w:style>
  <w:style w:type="character" w:customStyle="1" w:styleId="FooterChar">
    <w:name w:val="Footer Char"/>
    <w:rsid w:val="00A92CD6"/>
    <w:rPr>
      <w:rFonts w:ascii="Liberation Serif" w:eastAsia="WenQuanYi Micro Hei" w:hAnsi="Liberation Serif" w:cs="Mangal"/>
      <w:kern w:val="1"/>
      <w:sz w:val="24"/>
      <w:szCs w:val="21"/>
      <w:lang w:bidi="hi-IN"/>
    </w:rPr>
  </w:style>
  <w:style w:type="character" w:customStyle="1" w:styleId="apple-converted-space">
    <w:name w:val="apple-converted-space"/>
    <w:rsid w:val="00A92CD6"/>
  </w:style>
  <w:style w:type="character" w:styleId="Hyperlink">
    <w:name w:val="Hyperlink"/>
    <w:rsid w:val="00A92CD6"/>
    <w:rPr>
      <w:color w:val="0000FF"/>
      <w:u w:val="single"/>
    </w:rPr>
  </w:style>
  <w:style w:type="character" w:customStyle="1" w:styleId="PlainTextChar">
    <w:name w:val="Plain Text Char"/>
    <w:rsid w:val="00A92CD6"/>
    <w:rPr>
      <w:rFonts w:ascii="Courier New" w:hAnsi="Courier New" w:cs="Courier New"/>
    </w:rPr>
  </w:style>
  <w:style w:type="paragraph" w:customStyle="1" w:styleId="Heading">
    <w:name w:val="Heading"/>
    <w:basedOn w:val="Normal"/>
    <w:next w:val="BodyText"/>
    <w:rsid w:val="00A92CD6"/>
    <w:pPr>
      <w:keepNext/>
      <w:spacing w:before="240" w:after="120"/>
    </w:pPr>
    <w:rPr>
      <w:rFonts w:ascii="Liberation Sans" w:hAnsi="Liberation Sans"/>
      <w:sz w:val="28"/>
      <w:szCs w:val="28"/>
    </w:rPr>
  </w:style>
  <w:style w:type="paragraph" w:styleId="BodyText">
    <w:name w:val="Body Text"/>
    <w:basedOn w:val="Normal"/>
    <w:rsid w:val="00A92CD6"/>
    <w:pPr>
      <w:spacing w:after="120"/>
    </w:pPr>
  </w:style>
  <w:style w:type="paragraph" w:styleId="List">
    <w:name w:val="List"/>
    <w:basedOn w:val="BodyText"/>
    <w:rsid w:val="00A92CD6"/>
  </w:style>
  <w:style w:type="paragraph" w:styleId="Caption">
    <w:name w:val="caption"/>
    <w:basedOn w:val="Normal"/>
    <w:qFormat/>
    <w:rsid w:val="00A92CD6"/>
    <w:pPr>
      <w:suppressLineNumbers/>
      <w:spacing w:before="120" w:after="120"/>
    </w:pPr>
    <w:rPr>
      <w:i/>
      <w:iCs/>
    </w:rPr>
  </w:style>
  <w:style w:type="paragraph" w:customStyle="1" w:styleId="Index">
    <w:name w:val="Index"/>
    <w:basedOn w:val="Normal"/>
    <w:rsid w:val="00A92CD6"/>
    <w:pPr>
      <w:suppressLineNumbers/>
    </w:pPr>
  </w:style>
  <w:style w:type="paragraph" w:styleId="ListParagraph">
    <w:name w:val="List Paragraph"/>
    <w:basedOn w:val="Normal"/>
    <w:qFormat/>
    <w:rsid w:val="00A92CD6"/>
    <w:pPr>
      <w:spacing w:after="200" w:line="276" w:lineRule="auto"/>
      <w:ind w:left="720"/>
    </w:pPr>
    <w:rPr>
      <w:rFonts w:ascii="Calibri" w:hAnsi="Calibri" w:cs="Calibri"/>
      <w:sz w:val="22"/>
      <w:szCs w:val="22"/>
    </w:rPr>
  </w:style>
  <w:style w:type="paragraph" w:styleId="Header">
    <w:name w:val="header"/>
    <w:basedOn w:val="Normal"/>
    <w:rsid w:val="00A92CD6"/>
    <w:pPr>
      <w:tabs>
        <w:tab w:val="center" w:pos="4680"/>
        <w:tab w:val="right" w:pos="9360"/>
      </w:tabs>
    </w:pPr>
  </w:style>
  <w:style w:type="paragraph" w:customStyle="1" w:styleId="TableContents">
    <w:name w:val="Table Contents"/>
    <w:basedOn w:val="Normal"/>
    <w:rsid w:val="00A92CD6"/>
    <w:pPr>
      <w:suppressLineNumbers/>
    </w:pPr>
  </w:style>
  <w:style w:type="paragraph" w:customStyle="1" w:styleId="TableHeading">
    <w:name w:val="Table Heading"/>
    <w:basedOn w:val="TableContents"/>
    <w:rsid w:val="00A92CD6"/>
    <w:pPr>
      <w:jc w:val="center"/>
    </w:pPr>
    <w:rPr>
      <w:b/>
      <w:bCs/>
    </w:rPr>
  </w:style>
  <w:style w:type="paragraph" w:styleId="Footer">
    <w:name w:val="footer"/>
    <w:basedOn w:val="Normal"/>
    <w:rsid w:val="00A92CD6"/>
    <w:pPr>
      <w:tabs>
        <w:tab w:val="center" w:pos="4680"/>
        <w:tab w:val="right" w:pos="9360"/>
      </w:tabs>
    </w:pPr>
    <w:rPr>
      <w:rFonts w:cs="Mangal"/>
      <w:szCs w:val="21"/>
    </w:rPr>
  </w:style>
  <w:style w:type="paragraph" w:customStyle="1" w:styleId="Heading5Arial">
    <w:name w:val="Heading 5 + Arial"/>
    <w:basedOn w:val="Normal"/>
    <w:rsid w:val="00A92CD6"/>
    <w:pPr>
      <w:widowControl/>
      <w:numPr>
        <w:numId w:val="5"/>
      </w:numPr>
      <w:spacing w:line="360" w:lineRule="auto"/>
    </w:pPr>
    <w:rPr>
      <w:rFonts w:ascii="Calibri" w:eastAsia="Calibri" w:hAnsi="Calibri" w:cs="Calibri"/>
      <w:lang w:bidi="ar-SA"/>
    </w:rPr>
  </w:style>
  <w:style w:type="paragraph" w:styleId="PlainText">
    <w:name w:val="Plain Text"/>
    <w:basedOn w:val="Normal"/>
    <w:rsid w:val="00A92CD6"/>
    <w:pPr>
      <w:autoSpaceDE w:val="0"/>
    </w:pPr>
    <w:rPr>
      <w:rFonts w:ascii="Courier New" w:eastAsia="Times New Roman" w:hAnsi="Courier New" w:cs="Times New Roman"/>
      <w:sz w:val="20"/>
      <w:szCs w:val="20"/>
      <w:lang w:bidi="ar-SA"/>
    </w:rPr>
  </w:style>
  <w:style w:type="character" w:customStyle="1" w:styleId="UnresolvedMention">
    <w:name w:val="Unresolved Mention"/>
    <w:basedOn w:val="DefaultParagraphFont"/>
    <w:uiPriority w:val="99"/>
    <w:semiHidden/>
    <w:unhideWhenUsed/>
    <w:rsid w:val="00DE1D6E"/>
    <w:rPr>
      <w:color w:val="808080"/>
      <w:shd w:val="clear" w:color="auto" w:fill="E6E6E6"/>
    </w:rPr>
  </w:style>
  <w:style w:type="table" w:styleId="TableGrid">
    <w:name w:val="Table Grid"/>
    <w:basedOn w:val="TableNormal"/>
    <w:uiPriority w:val="39"/>
    <w:rsid w:val="00C467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7484659">
      <w:bodyDiv w:val="1"/>
      <w:marLeft w:val="0"/>
      <w:marRight w:val="0"/>
      <w:marTop w:val="0"/>
      <w:marBottom w:val="0"/>
      <w:divBdr>
        <w:top w:val="none" w:sz="0" w:space="0" w:color="auto"/>
        <w:left w:val="none" w:sz="0" w:space="0" w:color="auto"/>
        <w:bottom w:val="none" w:sz="0" w:space="0" w:color="auto"/>
        <w:right w:val="none" w:sz="0" w:space="0" w:color="auto"/>
      </w:divBdr>
    </w:div>
    <w:div w:id="81607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enlnx00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FAC7-E0EC-4DFE-8994-0E22F25D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sola2000</dc:creator>
  <cp:lastModifiedBy>SUREN</cp:lastModifiedBy>
  <cp:revision>19</cp:revision>
  <cp:lastPrinted>1899-12-31T18:30:00Z</cp:lastPrinted>
  <dcterms:created xsi:type="dcterms:W3CDTF">2019-05-18T02:46:00Z</dcterms:created>
  <dcterms:modified xsi:type="dcterms:W3CDTF">2019-05-27T05:14:00Z</dcterms:modified>
</cp:coreProperties>
</file>